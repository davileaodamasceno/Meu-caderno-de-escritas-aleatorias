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1CC80" w14:textId="13539657" w:rsidR="00314C28" w:rsidRPr="00B31D9C" w:rsidRDefault="00BC6B35" w:rsidP="00314C28">
      <w:pPr>
        <w:pStyle w:val="Ttulo1"/>
        <w:rPr>
          <w:lang w:val="en-AU"/>
        </w:rPr>
      </w:pPr>
      <w:r w:rsidRPr="00B31D9C">
        <w:rPr>
          <w:lang w:val="en-AU"/>
        </w:rPr>
        <w:t>My opinion of the</w:t>
      </w:r>
      <w:r w:rsidR="00314C28" w:rsidRPr="00B31D9C">
        <w:rPr>
          <w:lang w:val="en-AU"/>
        </w:rPr>
        <w:t xml:space="preserve"> wif</w:t>
      </w:r>
      <w:r w:rsidRPr="00B31D9C">
        <w:rPr>
          <w:lang w:val="en-AU"/>
        </w:rPr>
        <w:t>i vivo</w:t>
      </w:r>
    </w:p>
    <w:p w14:paraId="08BB3D68" w14:textId="122F824B" w:rsidR="00BC6B35" w:rsidRPr="00B31D9C" w:rsidRDefault="00BC6B35" w:rsidP="00BC6B35">
      <w:pPr>
        <w:rPr>
          <w:lang w:val="en-AU"/>
        </w:rPr>
      </w:pPr>
    </w:p>
    <w:p w14:paraId="19F50C1D" w14:textId="3752C47A" w:rsidR="00BC6B35" w:rsidRPr="00B31D9C" w:rsidRDefault="00BC6B35" w:rsidP="00BC6B35">
      <w:pPr>
        <w:rPr>
          <w:lang w:val="en-AU"/>
        </w:rPr>
      </w:pPr>
      <w:r w:rsidRPr="00B31D9C">
        <w:rPr>
          <w:lang w:val="en-AU"/>
        </w:rPr>
        <w:t>Vivo Fibra is terrible! Every time im going to play video</w:t>
      </w:r>
      <w:r w:rsidR="00B31D9C">
        <w:rPr>
          <w:lang w:val="en-AU"/>
        </w:rPr>
        <w:t xml:space="preserve"> </w:t>
      </w:r>
      <w:r w:rsidRPr="00B31D9C">
        <w:rPr>
          <w:lang w:val="en-AU"/>
        </w:rPr>
        <w:t>games, the internet, BOOM! It expodes.</w:t>
      </w:r>
    </w:p>
    <w:p w14:paraId="7EB86B7B" w14:textId="347BF9F6" w:rsidR="00BC6B35" w:rsidRPr="00B31D9C" w:rsidRDefault="00BC6B35" w:rsidP="00BC6B35">
      <w:pPr>
        <w:rPr>
          <w:lang w:val="en-AU"/>
        </w:rPr>
      </w:pPr>
      <w:r w:rsidRPr="00B31D9C">
        <w:rPr>
          <w:lang w:val="en-AU"/>
        </w:rPr>
        <w:t>Internet loga is better than vivo fibra, the ping of my fortnite is 9999 and the other games is too long the atualisation.</w:t>
      </w:r>
    </w:p>
    <w:p w14:paraId="133110EF" w14:textId="4652D9D1" w:rsidR="00B31D9C" w:rsidRPr="00B31D9C" w:rsidRDefault="00B31D9C" w:rsidP="00BC6B35">
      <w:pPr>
        <w:rPr>
          <w:lang w:val="en-AU"/>
        </w:rPr>
      </w:pPr>
      <w:r>
        <w:rPr>
          <w:lang w:val="en-AU"/>
        </w:rPr>
        <w:t>Obviosly, Vivo suks. Never im gona get this wifi, im gona get loga, is better.</w:t>
      </w:r>
    </w:p>
    <w:sectPr w:rsidR="00B31D9C" w:rsidRPr="00B31D9C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E8045" w14:textId="77777777" w:rsidR="00B619AE" w:rsidRDefault="00B619AE" w:rsidP="00D766DE">
      <w:r>
        <w:separator/>
      </w:r>
    </w:p>
  </w:endnote>
  <w:endnote w:type="continuationSeparator" w:id="0">
    <w:p w14:paraId="52014ADE" w14:textId="77777777" w:rsidR="00B619AE" w:rsidRDefault="00B619AE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F954B" w14:textId="77777777" w:rsidR="00B619AE" w:rsidRDefault="00B619AE" w:rsidP="00D766DE">
      <w:r>
        <w:separator/>
      </w:r>
    </w:p>
  </w:footnote>
  <w:footnote w:type="continuationSeparator" w:id="0">
    <w:p w14:paraId="0856CDC7" w14:textId="77777777" w:rsidR="00B619AE" w:rsidRDefault="00B619AE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92758610">
    <w:abstractNumId w:val="22"/>
  </w:num>
  <w:num w:numId="2" w16cid:durableId="547454488">
    <w:abstractNumId w:val="12"/>
  </w:num>
  <w:num w:numId="3" w16cid:durableId="829448545">
    <w:abstractNumId w:val="10"/>
  </w:num>
  <w:num w:numId="4" w16cid:durableId="62946916">
    <w:abstractNumId w:val="24"/>
  </w:num>
  <w:num w:numId="5" w16cid:durableId="2123065499">
    <w:abstractNumId w:val="13"/>
  </w:num>
  <w:num w:numId="6" w16cid:durableId="1557660075">
    <w:abstractNumId w:val="19"/>
  </w:num>
  <w:num w:numId="7" w16cid:durableId="1919364717">
    <w:abstractNumId w:val="21"/>
  </w:num>
  <w:num w:numId="8" w16cid:durableId="511342604">
    <w:abstractNumId w:val="9"/>
  </w:num>
  <w:num w:numId="9" w16cid:durableId="1024480844">
    <w:abstractNumId w:val="7"/>
  </w:num>
  <w:num w:numId="10" w16cid:durableId="1046760697">
    <w:abstractNumId w:val="6"/>
  </w:num>
  <w:num w:numId="11" w16cid:durableId="275528199">
    <w:abstractNumId w:val="5"/>
  </w:num>
  <w:num w:numId="12" w16cid:durableId="620040476">
    <w:abstractNumId w:val="4"/>
  </w:num>
  <w:num w:numId="13" w16cid:durableId="731465840">
    <w:abstractNumId w:val="8"/>
  </w:num>
  <w:num w:numId="14" w16cid:durableId="1718773334">
    <w:abstractNumId w:val="3"/>
  </w:num>
  <w:num w:numId="15" w16cid:durableId="53624278">
    <w:abstractNumId w:val="2"/>
  </w:num>
  <w:num w:numId="16" w16cid:durableId="1674607615">
    <w:abstractNumId w:val="1"/>
  </w:num>
  <w:num w:numId="17" w16cid:durableId="1373384338">
    <w:abstractNumId w:val="0"/>
  </w:num>
  <w:num w:numId="18" w16cid:durableId="1715538210">
    <w:abstractNumId w:val="16"/>
  </w:num>
  <w:num w:numId="19" w16cid:durableId="1114519707">
    <w:abstractNumId w:val="17"/>
  </w:num>
  <w:num w:numId="20" w16cid:durableId="2010476948">
    <w:abstractNumId w:val="23"/>
  </w:num>
  <w:num w:numId="21" w16cid:durableId="2125490913">
    <w:abstractNumId w:val="20"/>
  </w:num>
  <w:num w:numId="22" w16cid:durableId="20134923">
    <w:abstractNumId w:val="11"/>
  </w:num>
  <w:num w:numId="23" w16cid:durableId="315959738">
    <w:abstractNumId w:val="25"/>
  </w:num>
  <w:num w:numId="24" w16cid:durableId="702481216">
    <w:abstractNumId w:val="15"/>
  </w:num>
  <w:num w:numId="25" w16cid:durableId="1653483949">
    <w:abstractNumId w:val="18"/>
  </w:num>
  <w:num w:numId="26" w16cid:durableId="14860491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removePersonalInformation/>
  <w:removeDateAndTime/>
  <w:doNotDisplayPageBoundaries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28"/>
    <w:rsid w:val="00215B8F"/>
    <w:rsid w:val="00314C28"/>
    <w:rsid w:val="004C55DB"/>
    <w:rsid w:val="004E108E"/>
    <w:rsid w:val="00645252"/>
    <w:rsid w:val="006D3D74"/>
    <w:rsid w:val="0083569A"/>
    <w:rsid w:val="00A9204E"/>
    <w:rsid w:val="00B31D9C"/>
    <w:rsid w:val="00B619AE"/>
    <w:rsid w:val="00BC6B35"/>
    <w:rsid w:val="00C8355E"/>
    <w:rsid w:val="00D72E08"/>
    <w:rsid w:val="00D766DE"/>
    <w:rsid w:val="00ED1B53"/>
    <w:rsid w:val="00E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B2195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SimplesTabela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-1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Local\Microsoft\Office\16.0\DTS\pt-BR%7b42F154B3-F1F9-4FE8-9F18-637424A79730%7d\%7bB5FE9897-01C6-44B0-A8AC-6BF034BA248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4D504B-1E1D-47C9-9AA9-30C8F44D9D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{B5FE9897-01C6-44B0-A8AC-6BF034BA2487}tf02786999_win32</Template>
  <TotalTime>0</TotalTime>
  <Pages>1</Pages>
  <Words>61</Words>
  <Characters>267</Characters>
  <Application>Microsoft Office Word</Application>
  <DocSecurity>0</DocSecurity>
  <Lines>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2023-12-26T02:10:00Z</dcterms:created>
  <dcterms:modified xsi:type="dcterms:W3CDTF">2023-12-25T14:44:00Z</dcterms:modified>
</cp:coreProperties>
</file>