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6E4A" w14:textId="59B7F819" w:rsidR="00A9204E" w:rsidRDefault="00AA0684" w:rsidP="00AA0684">
      <w:pPr>
        <w:pStyle w:val="Ttulo1"/>
        <w:rPr>
          <w:lang w:val="pt-BR"/>
        </w:rPr>
      </w:pPr>
      <w:r>
        <w:rPr>
          <w:lang w:val="pt-BR"/>
        </w:rPr>
        <w:t>Herobrine – a história não contada</w:t>
      </w:r>
    </w:p>
    <w:p w14:paraId="4FAE6C5C" w14:textId="5829E35B" w:rsidR="00AA0684" w:rsidRDefault="00AA0684" w:rsidP="00AA0684">
      <w:pPr>
        <w:rPr>
          <w:lang w:val="pt-BR"/>
        </w:rPr>
      </w:pPr>
    </w:p>
    <w:p w14:paraId="5A0402F5" w14:textId="5AEB080F" w:rsidR="00AA0684" w:rsidRDefault="00AA0684" w:rsidP="00AA0684">
      <w:pPr>
        <w:rPr>
          <w:lang w:val="pt-BR"/>
        </w:rPr>
      </w:pPr>
      <w:r>
        <w:rPr>
          <w:lang w:val="pt-BR"/>
        </w:rPr>
        <w:t xml:space="preserve">    </w:t>
      </w:r>
      <w:r w:rsidR="009F1709">
        <w:rPr>
          <w:lang w:val="pt-BR"/>
        </w:rPr>
        <w:t>Era uma vez, 2 irmãos que eram super amigos, mas, ele um dia morreu inesperadamente</w:t>
      </w:r>
    </w:p>
    <w:p w14:paraId="05A11D51" w14:textId="08EAB3AF" w:rsidR="009F1709" w:rsidRDefault="009F1709" w:rsidP="00AA0684">
      <w:r>
        <w:rPr>
          <w:lang w:val="pt-BR"/>
        </w:rPr>
        <w:t xml:space="preserve">e o irmão chamado </w:t>
      </w:r>
      <w:r w:rsidRPr="009F1709">
        <w:t>Notch</w:t>
      </w:r>
      <w:r>
        <w:t xml:space="preserve"> ou mais definido </w:t>
      </w:r>
      <w:r w:rsidRPr="009F1709">
        <w:t>Markus Persson</w:t>
      </w:r>
      <w:r>
        <w:t xml:space="preserve"> ficou muito chateado.</w:t>
      </w:r>
    </w:p>
    <w:p w14:paraId="2EFBF061" w14:textId="77777777" w:rsidR="002E25E3" w:rsidRDefault="002E25E3" w:rsidP="00AA0684"/>
    <w:p w14:paraId="7FBFE4FD" w14:textId="636C9772" w:rsidR="009F1709" w:rsidRDefault="009F1709" w:rsidP="00AA0684">
      <w:r>
        <w:t xml:space="preserve">    Um dia, quando ele era adulto, ele criou o minecraft. Ele ficou famosasso</w:t>
      </w:r>
      <w:r w:rsidR="002E25E3">
        <w:t xml:space="preserve"> e rico por causa</w:t>
      </w:r>
    </w:p>
    <w:p w14:paraId="57FAD0EC" w14:textId="7A0919C7" w:rsidR="002E25E3" w:rsidRDefault="002E25E3" w:rsidP="00AA0684">
      <w:r>
        <w:t>desse jogo. Mas um bug apareceu nele: o Herobrine.</w:t>
      </w:r>
    </w:p>
    <w:p w14:paraId="4A2ED37D" w14:textId="01744758" w:rsidR="002E25E3" w:rsidRDefault="002E25E3" w:rsidP="00AA0684"/>
    <w:p w14:paraId="64E1A1C8" w14:textId="3B682B8F" w:rsidR="002E25E3" w:rsidRDefault="002E25E3" w:rsidP="00AA0684">
      <w:r>
        <w:t xml:space="preserve">   Dizem que o herobrine é o irmão de notch, que no caso foi de arrasta pra cima. Muita gen-</w:t>
      </w:r>
    </w:p>
    <w:p w14:paraId="265BE345" w14:textId="76C1987A" w:rsidR="002E25E3" w:rsidRDefault="002E25E3" w:rsidP="00AA0684">
      <w:r>
        <w:t xml:space="preserve">te fala que viu ele no mapa, maioria são </w:t>
      </w:r>
      <w:r>
        <w:rPr>
          <w:i/>
          <w:iCs/>
        </w:rPr>
        <w:t>fake news</w:t>
      </w:r>
      <w:r>
        <w:t>.</w:t>
      </w:r>
    </w:p>
    <w:p w14:paraId="7C037F78" w14:textId="2D3E283D" w:rsidR="002E25E3" w:rsidRDefault="002E25E3" w:rsidP="00AA0684"/>
    <w:p w14:paraId="449A7990" w14:textId="03058EEC" w:rsidR="002E25E3" w:rsidRDefault="002E25E3" w:rsidP="00AA0684">
      <w:r>
        <w:t xml:space="preserve">Existe um unico registro dele, a muito muito tempo, lá no alfa. </w:t>
      </w:r>
      <w:r w:rsidR="00B83099">
        <w:t>Não se sabe quando surgiu</w:t>
      </w:r>
    </w:p>
    <w:p w14:paraId="07489AA0" w14:textId="2F8BE3AF" w:rsidR="00B83099" w:rsidRDefault="00B83099" w:rsidP="00AA0684">
      <w:r>
        <w:t>ele.</w:t>
      </w:r>
    </w:p>
    <w:p w14:paraId="24AA8B17" w14:textId="3DA6B504" w:rsidR="00B83099" w:rsidRDefault="00B83099" w:rsidP="00AA0684"/>
    <w:p w14:paraId="3F7B351E" w14:textId="1E7C664A" w:rsidR="00B83099" w:rsidRPr="002E25E3" w:rsidRDefault="00B83099" w:rsidP="00AA0684">
      <w:pPr>
        <w:rPr>
          <w:lang w:val="pt-BR"/>
        </w:rPr>
      </w:pPr>
      <w:r>
        <w:t>Mas de uma coisa você tem que saber: ele esta te vendo.</w:t>
      </w:r>
    </w:p>
    <w:sectPr w:rsidR="00B83099" w:rsidRPr="002E25E3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9C821" w14:textId="77777777" w:rsidR="00694F9B" w:rsidRDefault="00694F9B" w:rsidP="00D766DE">
      <w:r>
        <w:separator/>
      </w:r>
    </w:p>
  </w:endnote>
  <w:endnote w:type="continuationSeparator" w:id="0">
    <w:p w14:paraId="5B104BEE" w14:textId="77777777" w:rsidR="00694F9B" w:rsidRDefault="00694F9B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5374" w14:textId="77777777" w:rsidR="00694F9B" w:rsidRDefault="00694F9B" w:rsidP="00D766DE">
      <w:r>
        <w:separator/>
      </w:r>
    </w:p>
  </w:footnote>
  <w:footnote w:type="continuationSeparator" w:id="0">
    <w:p w14:paraId="2B2443E3" w14:textId="77777777" w:rsidR="00694F9B" w:rsidRDefault="00694F9B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312182">
    <w:abstractNumId w:val="22"/>
  </w:num>
  <w:num w:numId="2" w16cid:durableId="236978450">
    <w:abstractNumId w:val="12"/>
  </w:num>
  <w:num w:numId="3" w16cid:durableId="1429275493">
    <w:abstractNumId w:val="10"/>
  </w:num>
  <w:num w:numId="4" w16cid:durableId="401291493">
    <w:abstractNumId w:val="24"/>
  </w:num>
  <w:num w:numId="5" w16cid:durableId="1244149734">
    <w:abstractNumId w:val="13"/>
  </w:num>
  <w:num w:numId="6" w16cid:durableId="1005747273">
    <w:abstractNumId w:val="19"/>
  </w:num>
  <w:num w:numId="7" w16cid:durableId="280232056">
    <w:abstractNumId w:val="21"/>
  </w:num>
  <w:num w:numId="8" w16cid:durableId="1794667253">
    <w:abstractNumId w:val="9"/>
  </w:num>
  <w:num w:numId="9" w16cid:durableId="332877833">
    <w:abstractNumId w:val="7"/>
  </w:num>
  <w:num w:numId="10" w16cid:durableId="1003626050">
    <w:abstractNumId w:val="6"/>
  </w:num>
  <w:num w:numId="11" w16cid:durableId="784541186">
    <w:abstractNumId w:val="5"/>
  </w:num>
  <w:num w:numId="12" w16cid:durableId="1429540251">
    <w:abstractNumId w:val="4"/>
  </w:num>
  <w:num w:numId="13" w16cid:durableId="1684168068">
    <w:abstractNumId w:val="8"/>
  </w:num>
  <w:num w:numId="14" w16cid:durableId="76022565">
    <w:abstractNumId w:val="3"/>
  </w:num>
  <w:num w:numId="15" w16cid:durableId="1439909988">
    <w:abstractNumId w:val="2"/>
  </w:num>
  <w:num w:numId="16" w16cid:durableId="769934795">
    <w:abstractNumId w:val="1"/>
  </w:num>
  <w:num w:numId="17" w16cid:durableId="1931622406">
    <w:abstractNumId w:val="0"/>
  </w:num>
  <w:num w:numId="18" w16cid:durableId="763065886">
    <w:abstractNumId w:val="16"/>
  </w:num>
  <w:num w:numId="19" w16cid:durableId="707142580">
    <w:abstractNumId w:val="17"/>
  </w:num>
  <w:num w:numId="20" w16cid:durableId="1500929714">
    <w:abstractNumId w:val="23"/>
  </w:num>
  <w:num w:numId="21" w16cid:durableId="279648438">
    <w:abstractNumId w:val="20"/>
  </w:num>
  <w:num w:numId="22" w16cid:durableId="11810078">
    <w:abstractNumId w:val="11"/>
  </w:num>
  <w:num w:numId="23" w16cid:durableId="512571361">
    <w:abstractNumId w:val="25"/>
  </w:num>
  <w:num w:numId="24" w16cid:durableId="952443626">
    <w:abstractNumId w:val="15"/>
  </w:num>
  <w:num w:numId="25" w16cid:durableId="1438017583">
    <w:abstractNumId w:val="18"/>
  </w:num>
  <w:num w:numId="26" w16cid:durableId="1039634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84"/>
    <w:rsid w:val="00215B8F"/>
    <w:rsid w:val="002E25E3"/>
    <w:rsid w:val="004C55DB"/>
    <w:rsid w:val="004E108E"/>
    <w:rsid w:val="00645252"/>
    <w:rsid w:val="00694F9B"/>
    <w:rsid w:val="006D3D74"/>
    <w:rsid w:val="0083569A"/>
    <w:rsid w:val="009F1709"/>
    <w:rsid w:val="00A9204E"/>
    <w:rsid w:val="00AA0684"/>
    <w:rsid w:val="00B83099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469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42F154B3-F1F9-4FE8-9F18-637424A79730%7d\%7bB5FE9897-01C6-44B0-A8AC-6BF034BA24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{B5FE9897-01C6-44B0-A8AC-6BF034BA2487}tf02786999_win32</Template>
  <TotalTime>0</TotalTime>
  <Pages>1</Pages>
  <Words>119</Words>
  <Characters>512</Characters>
  <Application>Microsoft Office Word</Application>
  <DocSecurity>0</DocSecurity>
  <Lines>15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2023-12-22T23:06:00Z</dcterms:created>
  <dcterms:modified xsi:type="dcterms:W3CDTF">2023-12-22T23:48:00Z</dcterms:modified>
</cp:coreProperties>
</file>