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2160" w14:textId="38C5DC62" w:rsidR="00A9204E" w:rsidRDefault="00A9204E" w:rsidP="00530AFB">
      <w:pPr>
        <w:rPr>
          <w:lang w:val="pt-BR"/>
        </w:rPr>
      </w:pPr>
    </w:p>
    <w:p w14:paraId="19A45FCA" w14:textId="51FB8719" w:rsidR="00530AFB" w:rsidRDefault="00530AFB" w:rsidP="00530AFB">
      <w:pPr>
        <w:rPr>
          <w:lang w:val="pt-BR"/>
        </w:rPr>
      </w:pPr>
    </w:p>
    <w:p w14:paraId="397AA532" w14:textId="5CAD4085" w:rsidR="00530AFB" w:rsidRDefault="00530AFB" w:rsidP="00530AFB">
      <w:pPr>
        <w:rPr>
          <w:lang w:val="pt-BR"/>
        </w:rPr>
      </w:pPr>
      <w:r>
        <w:rPr>
          <w:lang w:val="pt-BR"/>
        </w:rPr>
        <w:t>E aí, Diário?</w:t>
      </w:r>
    </w:p>
    <w:p w14:paraId="5CA4EA64" w14:textId="14AD496F" w:rsidR="00530AFB" w:rsidRDefault="00415B7A" w:rsidP="00530AFB">
      <w:pPr>
        <w:rPr>
          <w:lang w:val="pt-BR"/>
        </w:rPr>
      </w:pPr>
      <w:r>
        <w:rPr>
          <w:lang w:val="pt-BR"/>
        </w:rPr>
        <w:t xml:space="preserve">  </w:t>
      </w:r>
      <w:r w:rsidR="00530AFB">
        <w:rPr>
          <w:lang w:val="pt-BR"/>
        </w:rPr>
        <w:t xml:space="preserve">Tô de volta! O final de semana na </w:t>
      </w:r>
    </w:p>
    <w:p w14:paraId="7C5D14B2" w14:textId="295D178C" w:rsidR="00530AFB" w:rsidRDefault="00530AFB" w:rsidP="00530AFB">
      <w:pPr>
        <w:rPr>
          <w:lang w:val="pt-BR"/>
        </w:rPr>
      </w:pPr>
      <w:r>
        <w:rPr>
          <w:lang w:val="pt-BR"/>
        </w:rPr>
        <w:t>chácara do André foi bem legal, tirando</w:t>
      </w:r>
    </w:p>
    <w:p w14:paraId="735D0E21" w14:textId="3420F343" w:rsidR="00530AFB" w:rsidRDefault="00530AFB" w:rsidP="00530AFB">
      <w:pPr>
        <w:rPr>
          <w:lang w:val="pt-BR"/>
        </w:rPr>
      </w:pPr>
      <w:r>
        <w:rPr>
          <w:lang w:val="pt-BR"/>
        </w:rPr>
        <w:t>que a mãe dele pegou pesado. Todo mundo</w:t>
      </w:r>
    </w:p>
    <w:p w14:paraId="6F2130B9" w14:textId="5A178791" w:rsidR="00530AFB" w:rsidRDefault="00530AFB" w:rsidP="00530AFB">
      <w:pPr>
        <w:rPr>
          <w:lang w:val="pt-BR"/>
        </w:rPr>
      </w:pPr>
      <w:r>
        <w:rPr>
          <w:lang w:val="pt-BR"/>
        </w:rPr>
        <w:t>sabe que eu não gosto muito de batata-doce!</w:t>
      </w:r>
    </w:p>
    <w:p w14:paraId="05CEF297" w14:textId="7FA0C179" w:rsidR="00415B7A" w:rsidRDefault="00530AFB" w:rsidP="00530AFB">
      <w:pPr>
        <w:rPr>
          <w:lang w:val="pt-BR"/>
        </w:rPr>
      </w:pPr>
      <w:r>
        <w:rPr>
          <w:lang w:val="pt-BR"/>
        </w:rPr>
        <w:t>Ontem</w:t>
      </w:r>
      <w:r w:rsidR="00415B7A">
        <w:rPr>
          <w:lang w:val="pt-BR"/>
        </w:rPr>
        <w:t>, ela encheu meu prato de batata-doce.</w:t>
      </w:r>
    </w:p>
    <w:p w14:paraId="552B3AE3" w14:textId="5F70D6AF" w:rsidR="00415B7A" w:rsidRDefault="00415B7A" w:rsidP="00530AFB">
      <w:pPr>
        <w:rPr>
          <w:lang w:val="pt-BR"/>
        </w:rPr>
      </w:pPr>
      <w:r>
        <w:rPr>
          <w:lang w:val="pt-BR"/>
        </w:rPr>
        <w:t xml:space="preserve">  Pra escapar, fui enfiando as batatas na galocha que eu</w:t>
      </w:r>
    </w:p>
    <w:p w14:paraId="06E8D23E" w14:textId="2AAE4F1C" w:rsidR="00415B7A" w:rsidRDefault="00415B7A" w:rsidP="00530AFB">
      <w:pPr>
        <w:rPr>
          <w:lang w:val="pt-BR"/>
        </w:rPr>
      </w:pPr>
      <w:r>
        <w:rPr>
          <w:lang w:val="pt-BR"/>
        </w:rPr>
        <w:t>estava usando. Só que, quanto mais eu enfiava batata na</w:t>
      </w:r>
    </w:p>
    <w:p w14:paraId="7C1D9FB0" w14:textId="661EBAC8" w:rsidR="00415B7A" w:rsidRDefault="00415B7A" w:rsidP="00530AFB">
      <w:pPr>
        <w:rPr>
          <w:lang w:val="pt-BR"/>
        </w:rPr>
      </w:pPr>
      <w:r>
        <w:rPr>
          <w:lang w:val="pt-BR"/>
        </w:rPr>
        <w:t>galocha, mais Dona Solange enfiava batata no meu prato!</w:t>
      </w:r>
    </w:p>
    <w:p w14:paraId="3F447723" w14:textId="77777777" w:rsidR="00415B7A" w:rsidRDefault="00415B7A" w:rsidP="00530AFB">
      <w:pPr>
        <w:rPr>
          <w:lang w:val="pt-BR"/>
        </w:rPr>
      </w:pPr>
      <w:r>
        <w:rPr>
          <w:lang w:val="pt-BR"/>
        </w:rPr>
        <w:t>Ela ainda falava: “Nossa! Como Otavinho gosta de</w:t>
      </w:r>
    </w:p>
    <w:p w14:paraId="43F08311" w14:textId="7003E723" w:rsidR="00415B7A" w:rsidRDefault="00415B7A" w:rsidP="00530AFB">
      <w:pPr>
        <w:rPr>
          <w:lang w:val="pt-BR"/>
        </w:rPr>
      </w:pPr>
      <w:r>
        <w:rPr>
          <w:lang w:val="pt-BR"/>
        </w:rPr>
        <w:t>batata-doce!”</w:t>
      </w:r>
    </w:p>
    <w:p w14:paraId="60C713BD" w14:textId="1EA87BF4" w:rsidR="00476BCA" w:rsidRDefault="00476BCA" w:rsidP="00530AFB">
      <w:pPr>
        <w:rPr>
          <w:lang w:val="pt-BR"/>
        </w:rPr>
      </w:pPr>
      <w:r>
        <w:rPr>
          <w:lang w:val="pt-BR"/>
        </w:rPr>
        <w:t xml:space="preserve">  E o pior: na hora de levantar da mesa, eu mal conseguia</w:t>
      </w:r>
    </w:p>
    <w:p w14:paraId="40A81463" w14:textId="6058E406" w:rsidR="00476BCA" w:rsidRPr="00D766DE" w:rsidRDefault="00476BCA" w:rsidP="00530AFB">
      <w:pPr>
        <w:rPr>
          <w:lang w:val="pt-BR"/>
        </w:rPr>
      </w:pPr>
      <w:r>
        <w:rPr>
          <w:lang w:val="pt-BR"/>
        </w:rPr>
        <w:t>andar, minhas pernas pesavam demais!</w:t>
      </w:r>
    </w:p>
    <w:sectPr w:rsidR="00476BCA" w:rsidRPr="00D766DE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1760" w14:textId="77777777" w:rsidR="00AC4F3A" w:rsidRDefault="00AC4F3A" w:rsidP="00D766DE">
      <w:r>
        <w:separator/>
      </w:r>
    </w:p>
  </w:endnote>
  <w:endnote w:type="continuationSeparator" w:id="0">
    <w:p w14:paraId="20273542" w14:textId="77777777" w:rsidR="00AC4F3A" w:rsidRDefault="00AC4F3A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BFB4" w14:textId="77777777" w:rsidR="00AC4F3A" w:rsidRDefault="00AC4F3A" w:rsidP="00D766DE">
      <w:r>
        <w:separator/>
      </w:r>
    </w:p>
  </w:footnote>
  <w:footnote w:type="continuationSeparator" w:id="0">
    <w:p w14:paraId="48F23890" w14:textId="77777777" w:rsidR="00AC4F3A" w:rsidRDefault="00AC4F3A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6731433">
    <w:abstractNumId w:val="22"/>
  </w:num>
  <w:num w:numId="2" w16cid:durableId="1232540819">
    <w:abstractNumId w:val="12"/>
  </w:num>
  <w:num w:numId="3" w16cid:durableId="395594727">
    <w:abstractNumId w:val="10"/>
  </w:num>
  <w:num w:numId="4" w16cid:durableId="1172185396">
    <w:abstractNumId w:val="24"/>
  </w:num>
  <w:num w:numId="5" w16cid:durableId="366029222">
    <w:abstractNumId w:val="13"/>
  </w:num>
  <w:num w:numId="6" w16cid:durableId="634260215">
    <w:abstractNumId w:val="19"/>
  </w:num>
  <w:num w:numId="7" w16cid:durableId="117527978">
    <w:abstractNumId w:val="21"/>
  </w:num>
  <w:num w:numId="8" w16cid:durableId="976180369">
    <w:abstractNumId w:val="9"/>
  </w:num>
  <w:num w:numId="9" w16cid:durableId="213931105">
    <w:abstractNumId w:val="7"/>
  </w:num>
  <w:num w:numId="10" w16cid:durableId="2063091768">
    <w:abstractNumId w:val="6"/>
  </w:num>
  <w:num w:numId="11" w16cid:durableId="357590262">
    <w:abstractNumId w:val="5"/>
  </w:num>
  <w:num w:numId="12" w16cid:durableId="1979339172">
    <w:abstractNumId w:val="4"/>
  </w:num>
  <w:num w:numId="13" w16cid:durableId="1138500235">
    <w:abstractNumId w:val="8"/>
  </w:num>
  <w:num w:numId="14" w16cid:durableId="1590772083">
    <w:abstractNumId w:val="3"/>
  </w:num>
  <w:num w:numId="15" w16cid:durableId="955134051">
    <w:abstractNumId w:val="2"/>
  </w:num>
  <w:num w:numId="16" w16cid:durableId="560603512">
    <w:abstractNumId w:val="1"/>
  </w:num>
  <w:num w:numId="17" w16cid:durableId="573468551">
    <w:abstractNumId w:val="0"/>
  </w:num>
  <w:num w:numId="18" w16cid:durableId="17242724">
    <w:abstractNumId w:val="16"/>
  </w:num>
  <w:num w:numId="19" w16cid:durableId="1457528352">
    <w:abstractNumId w:val="17"/>
  </w:num>
  <w:num w:numId="20" w16cid:durableId="1697465788">
    <w:abstractNumId w:val="23"/>
  </w:num>
  <w:num w:numId="21" w16cid:durableId="931622488">
    <w:abstractNumId w:val="20"/>
  </w:num>
  <w:num w:numId="22" w16cid:durableId="1523781970">
    <w:abstractNumId w:val="11"/>
  </w:num>
  <w:num w:numId="23" w16cid:durableId="264196328">
    <w:abstractNumId w:val="25"/>
  </w:num>
  <w:num w:numId="24" w16cid:durableId="1200892316">
    <w:abstractNumId w:val="15"/>
  </w:num>
  <w:num w:numId="25" w16cid:durableId="1387489849">
    <w:abstractNumId w:val="18"/>
  </w:num>
  <w:num w:numId="26" w16cid:durableId="19141243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FB"/>
    <w:rsid w:val="00215B8F"/>
    <w:rsid w:val="00415B7A"/>
    <w:rsid w:val="00476BCA"/>
    <w:rsid w:val="004C55DB"/>
    <w:rsid w:val="004E108E"/>
    <w:rsid w:val="00530AFB"/>
    <w:rsid w:val="00645252"/>
    <w:rsid w:val="006D3D74"/>
    <w:rsid w:val="0083569A"/>
    <w:rsid w:val="00A9204E"/>
    <w:rsid w:val="00AC4F3A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028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97</Words>
  <Characters>451</Characters>
  <Application>Microsoft Office Word</Application>
  <DocSecurity>0</DocSecurity>
  <Lines>15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2023-12-22T10:54:00Z</dcterms:created>
  <dcterms:modified xsi:type="dcterms:W3CDTF">2023-12-22T11:22:00Z</dcterms:modified>
</cp:coreProperties>
</file>