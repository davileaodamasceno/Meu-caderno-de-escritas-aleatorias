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4955" w14:textId="2087B65C" w:rsidR="00A9204E" w:rsidRDefault="00A9204E" w:rsidP="00375BFD">
      <w:pPr>
        <w:pStyle w:val="Ttulo1"/>
        <w:rPr>
          <w:lang w:val="pt-BR"/>
        </w:rPr>
      </w:pPr>
    </w:p>
    <w:p w14:paraId="50A3C3E0" w14:textId="1FF8B0E4" w:rsidR="00375BFD" w:rsidRDefault="00375BFD" w:rsidP="00375BFD">
      <w:pPr>
        <w:pStyle w:val="Ttulo1"/>
        <w:rPr>
          <w:lang w:val="pt-BR"/>
        </w:rPr>
      </w:pPr>
      <w:r>
        <w:rPr>
          <w:lang w:val="pt-BR"/>
        </w:rPr>
        <w:t>MINHA VIDA NA NOV</w:t>
      </w:r>
      <w:r w:rsidR="007218D8">
        <w:rPr>
          <w:lang w:val="pt-BR"/>
        </w:rPr>
        <w:t>A</w:t>
      </w:r>
      <w:r>
        <w:rPr>
          <w:lang w:val="pt-BR"/>
        </w:rPr>
        <w:t xml:space="preserve"> ZELÂNDIA</w:t>
      </w:r>
    </w:p>
    <w:p w14:paraId="0CB6BE2F" w14:textId="59AAD675" w:rsidR="00375BFD" w:rsidRDefault="00375BFD" w:rsidP="00375BFD">
      <w:pPr>
        <w:rPr>
          <w:lang w:val="pt-BR"/>
        </w:rPr>
      </w:pPr>
    </w:p>
    <w:p w14:paraId="09F227FD" w14:textId="30AD2D73" w:rsidR="00375BFD" w:rsidRDefault="00375BFD" w:rsidP="00375BFD">
      <w:pPr>
        <w:rPr>
          <w:lang w:val="pt-BR"/>
        </w:rPr>
      </w:pPr>
      <w:r>
        <w:rPr>
          <w:lang w:val="pt-BR"/>
        </w:rPr>
        <w:t>Bom, lá foi muito legal, mas, foi frio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t-BR"/>
        </w:rPr>
        <mc:AlternateContent>
          <mc:Choice Requires="w16se">
            <w16se:symEx w16se:font="Segoe UI Emoji" w16se:char="1F976"/>
          </mc:Choice>
          <mc:Fallback>
            <w:t>🥶</w:t>
          </mc:Fallback>
        </mc:AlternateContent>
      </w:r>
      <w:r>
        <w:rPr>
          <w:lang w:val="pt-BR"/>
        </w:rPr>
        <w:t xml:space="preserve">. Basicamente toda noite fazia </w:t>
      </w:r>
      <w:r w:rsidR="00C937EB">
        <w:rPr>
          <w:lang w:val="pt-BR"/>
        </w:rPr>
        <w:t>0 graus cara, isso é</w:t>
      </w:r>
    </w:p>
    <w:p w14:paraId="7EB55E94" w14:textId="63569F3D" w:rsidR="00C937EB" w:rsidRDefault="00C937EB" w:rsidP="00375BFD">
      <w:pPr>
        <w:rPr>
          <w:lang w:val="pt-BR"/>
        </w:rPr>
      </w:pPr>
      <w:r>
        <w:rPr>
          <w:lang w:val="pt-BR"/>
        </w:rPr>
        <w:t>loucura!</w:t>
      </w:r>
    </w:p>
    <w:p w14:paraId="59CD1A87" w14:textId="77777777" w:rsidR="00C937EB" w:rsidRDefault="00C937EB" w:rsidP="00375BFD">
      <w:pPr>
        <w:rPr>
          <w:lang w:val="pt-BR"/>
        </w:rPr>
      </w:pPr>
      <w:r>
        <w:rPr>
          <w:lang w:val="pt-BR"/>
        </w:rPr>
        <w:t>Eu tinha vizinhos maneiros e eu morava numa rua sem saída. Como lá não passava carro,</w:t>
      </w:r>
    </w:p>
    <w:p w14:paraId="71BB6838" w14:textId="77777777" w:rsidR="00C937EB" w:rsidRDefault="00C937EB" w:rsidP="00375BFD">
      <w:pPr>
        <w:rPr>
          <w:lang w:val="pt-BR"/>
        </w:rPr>
      </w:pPr>
      <w:r>
        <w:rPr>
          <w:lang w:val="pt-BR"/>
        </w:rPr>
        <w:t xml:space="preserve">eu simplesmente brincava lá sem preocupação, dava a volta no quarteirão de bicicleta, </w:t>
      </w:r>
    </w:p>
    <w:p w14:paraId="7F50FB9F" w14:textId="77777777" w:rsidR="00C937EB" w:rsidRDefault="00C937EB" w:rsidP="00375BFD">
      <w:pPr>
        <w:rPr>
          <w:lang w:val="pt-BR"/>
        </w:rPr>
      </w:pPr>
      <w:r>
        <w:rPr>
          <w:lang w:val="pt-BR"/>
        </w:rPr>
        <w:t>brincava de sobrevivência na floresta com os meus amigos e a floresta era o quintal do</w:t>
      </w:r>
    </w:p>
    <w:p w14:paraId="75D8E271" w14:textId="77777777" w:rsidR="00E95D8B" w:rsidRDefault="00E95D8B" w:rsidP="00375BFD">
      <w:pPr>
        <w:rPr>
          <w:lang w:val="pt-BR"/>
        </w:rPr>
      </w:pPr>
      <w:r>
        <w:rPr>
          <w:lang w:val="pt-BR"/>
        </w:rPr>
        <w:t>vizinho!</w:t>
      </w:r>
    </w:p>
    <w:p w14:paraId="54A7D201" w14:textId="77777777" w:rsidR="00E95D8B" w:rsidRDefault="00E95D8B" w:rsidP="00375BFD">
      <w:pPr>
        <w:rPr>
          <w:lang w:val="pt-BR"/>
        </w:rPr>
      </w:pPr>
      <w:r>
        <w:rPr>
          <w:lang w:val="pt-BR"/>
        </w:rPr>
        <w:t>Eu também ia pra escola de bicicleta no sábado e brincava lá com meu amigo Dylan, ele</w:t>
      </w:r>
    </w:p>
    <w:p w14:paraId="62C08AC4" w14:textId="0F987545" w:rsidR="00E95D8B" w:rsidRDefault="00E95D8B" w:rsidP="00375BFD">
      <w:pPr>
        <w:rPr>
          <w:lang w:val="pt-BR"/>
        </w:rPr>
      </w:pPr>
      <w:r>
        <w:rPr>
          <w:lang w:val="pt-BR"/>
        </w:rPr>
        <w:t>morava no fim da rua e a irmã dele gostava de mim e já me beijou na escola (mas, sin-</w:t>
      </w:r>
    </w:p>
    <w:p w14:paraId="0D27E15F" w14:textId="76F80A32" w:rsidR="00C937EB" w:rsidRDefault="00E95D8B" w:rsidP="00375BFD">
      <w:pPr>
        <w:rPr>
          <w:lang w:val="pt-BR"/>
        </w:rPr>
      </w:pPr>
      <w:r>
        <w:rPr>
          <w:lang w:val="pt-BR"/>
        </w:rPr>
        <w:t>ceramente eu a achava feinha) e eu esqueci o nome dela.</w:t>
      </w:r>
    </w:p>
    <w:p w14:paraId="28A77CC7" w14:textId="77777777" w:rsidR="00E95D8B" w:rsidRDefault="00E95D8B" w:rsidP="00375BFD">
      <w:pPr>
        <w:rPr>
          <w:lang w:val="pt-BR"/>
        </w:rPr>
      </w:pPr>
      <w:r>
        <w:rPr>
          <w:lang w:val="pt-BR"/>
        </w:rPr>
        <w:t>Enfim. Como lá fazia frio, eu podia ficar em casa jogando fortnite ou minecraft. Em casa</w:t>
      </w:r>
    </w:p>
    <w:p w14:paraId="24AC17E7" w14:textId="16210FE6" w:rsidR="00E95D8B" w:rsidRDefault="00E95D8B" w:rsidP="00375BFD">
      <w:pPr>
        <w:rPr>
          <w:lang w:val="pt-BR"/>
        </w:rPr>
      </w:pPr>
      <w:r>
        <w:rPr>
          <w:lang w:val="pt-BR"/>
        </w:rPr>
        <w:t xml:space="preserve">eu passava por momentos embaraçosos, como quando </w:t>
      </w:r>
      <w:r w:rsidR="00C21551">
        <w:rPr>
          <w:lang w:val="pt-BR"/>
        </w:rPr>
        <w:t xml:space="preserve">eu taquei cuecas sujas debaixo </w:t>
      </w:r>
    </w:p>
    <w:p w14:paraId="0D6BA71A" w14:textId="575DDA4C" w:rsidR="00C21551" w:rsidRDefault="00C21551" w:rsidP="00375BFD">
      <w:pPr>
        <w:rPr>
          <w:lang w:val="pt-BR"/>
        </w:rPr>
      </w:pPr>
      <w:r>
        <w:rPr>
          <w:lang w:val="pt-BR"/>
        </w:rPr>
        <w:t>da cama da minha irmã Mariana</w:t>
      </w:r>
      <w:r w:rsidR="007218D8">
        <w:rPr>
          <w:lang w:val="pt-BR"/>
        </w:rPr>
        <w:t>. Eu devo ter tacado elas lá por 1 mês.</w:t>
      </w:r>
    </w:p>
    <w:p w14:paraId="468C67F5" w14:textId="17E6D2A1" w:rsidR="007218D8" w:rsidRPr="00375BFD" w:rsidRDefault="007218D8" w:rsidP="00375BFD">
      <w:pPr>
        <w:rPr>
          <w:lang w:val="pt-BR"/>
        </w:rPr>
      </w:pPr>
      <w:r>
        <w:rPr>
          <w:lang w:val="pt-BR"/>
        </w:rPr>
        <w:t>Essa foi minha história de Nova Zelândia. Fim!</w:t>
      </w:r>
    </w:p>
    <w:sectPr w:rsidR="007218D8" w:rsidRPr="00375BFD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08E0" w14:textId="77777777" w:rsidR="000942F9" w:rsidRDefault="000942F9" w:rsidP="00D766DE">
      <w:r>
        <w:separator/>
      </w:r>
    </w:p>
  </w:endnote>
  <w:endnote w:type="continuationSeparator" w:id="0">
    <w:p w14:paraId="38D432B4" w14:textId="77777777" w:rsidR="000942F9" w:rsidRDefault="000942F9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FFADD" w14:textId="77777777" w:rsidR="000942F9" w:rsidRDefault="000942F9" w:rsidP="00D766DE">
      <w:r>
        <w:separator/>
      </w:r>
    </w:p>
  </w:footnote>
  <w:footnote w:type="continuationSeparator" w:id="0">
    <w:p w14:paraId="45BAEB87" w14:textId="77777777" w:rsidR="000942F9" w:rsidRDefault="000942F9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10530129">
    <w:abstractNumId w:val="22"/>
  </w:num>
  <w:num w:numId="2" w16cid:durableId="1448307927">
    <w:abstractNumId w:val="12"/>
  </w:num>
  <w:num w:numId="3" w16cid:durableId="539517454">
    <w:abstractNumId w:val="10"/>
  </w:num>
  <w:num w:numId="4" w16cid:durableId="2015065735">
    <w:abstractNumId w:val="24"/>
  </w:num>
  <w:num w:numId="5" w16cid:durableId="1420981170">
    <w:abstractNumId w:val="13"/>
  </w:num>
  <w:num w:numId="6" w16cid:durableId="377511123">
    <w:abstractNumId w:val="19"/>
  </w:num>
  <w:num w:numId="7" w16cid:durableId="923999383">
    <w:abstractNumId w:val="21"/>
  </w:num>
  <w:num w:numId="8" w16cid:durableId="58094940">
    <w:abstractNumId w:val="9"/>
  </w:num>
  <w:num w:numId="9" w16cid:durableId="1272518648">
    <w:abstractNumId w:val="7"/>
  </w:num>
  <w:num w:numId="10" w16cid:durableId="1014962809">
    <w:abstractNumId w:val="6"/>
  </w:num>
  <w:num w:numId="11" w16cid:durableId="946622778">
    <w:abstractNumId w:val="5"/>
  </w:num>
  <w:num w:numId="12" w16cid:durableId="1739745120">
    <w:abstractNumId w:val="4"/>
  </w:num>
  <w:num w:numId="13" w16cid:durableId="355621855">
    <w:abstractNumId w:val="8"/>
  </w:num>
  <w:num w:numId="14" w16cid:durableId="362050714">
    <w:abstractNumId w:val="3"/>
  </w:num>
  <w:num w:numId="15" w16cid:durableId="1468543665">
    <w:abstractNumId w:val="2"/>
  </w:num>
  <w:num w:numId="16" w16cid:durableId="818038173">
    <w:abstractNumId w:val="1"/>
  </w:num>
  <w:num w:numId="17" w16cid:durableId="1064261192">
    <w:abstractNumId w:val="0"/>
  </w:num>
  <w:num w:numId="18" w16cid:durableId="681014190">
    <w:abstractNumId w:val="16"/>
  </w:num>
  <w:num w:numId="19" w16cid:durableId="486746755">
    <w:abstractNumId w:val="17"/>
  </w:num>
  <w:num w:numId="20" w16cid:durableId="735512250">
    <w:abstractNumId w:val="23"/>
  </w:num>
  <w:num w:numId="21" w16cid:durableId="1991405471">
    <w:abstractNumId w:val="20"/>
  </w:num>
  <w:num w:numId="22" w16cid:durableId="126893634">
    <w:abstractNumId w:val="11"/>
  </w:num>
  <w:num w:numId="23" w16cid:durableId="517235150">
    <w:abstractNumId w:val="25"/>
  </w:num>
  <w:num w:numId="24" w16cid:durableId="318968641">
    <w:abstractNumId w:val="15"/>
  </w:num>
  <w:num w:numId="25" w16cid:durableId="553079888">
    <w:abstractNumId w:val="18"/>
  </w:num>
  <w:num w:numId="26" w16cid:durableId="20063973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FD"/>
    <w:rsid w:val="000942F9"/>
    <w:rsid w:val="00215B8F"/>
    <w:rsid w:val="00375BFD"/>
    <w:rsid w:val="004C55DB"/>
    <w:rsid w:val="004E108E"/>
    <w:rsid w:val="00543905"/>
    <w:rsid w:val="00645252"/>
    <w:rsid w:val="006D3D74"/>
    <w:rsid w:val="007218D8"/>
    <w:rsid w:val="0083569A"/>
    <w:rsid w:val="00A9204E"/>
    <w:rsid w:val="00C21551"/>
    <w:rsid w:val="00C937EB"/>
    <w:rsid w:val="00D72E08"/>
    <w:rsid w:val="00D766DE"/>
    <w:rsid w:val="00E95D8B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977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168</Words>
  <Characters>741</Characters>
  <Application>Microsoft Office Word</Application>
  <DocSecurity>0</DocSecurity>
  <Lines>16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2023-12-14T16:07:00Z</dcterms:created>
  <dcterms:modified xsi:type="dcterms:W3CDTF">2023-12-14T19:35:00Z</dcterms:modified>
</cp:coreProperties>
</file>