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F187" w14:textId="047752E3" w:rsidR="00A9204E" w:rsidRDefault="00D36DEA" w:rsidP="00D36DEA">
      <w:pPr>
        <w:pStyle w:val="Ttulo1"/>
        <w:rPr>
          <w:lang w:val="pt-BR"/>
        </w:rPr>
      </w:pPr>
      <w:r>
        <w:rPr>
          <w:lang w:val="pt-BR"/>
        </w:rPr>
        <w:t>Missão do Bartilo</w:t>
      </w:r>
    </w:p>
    <w:p w14:paraId="02ED874D" w14:textId="6D6C5316" w:rsidR="00D36DEA" w:rsidRDefault="00D36DEA" w:rsidP="00D36DEA">
      <w:pPr>
        <w:rPr>
          <w:lang w:val="pt-BR"/>
        </w:rPr>
      </w:pPr>
    </w:p>
    <w:p w14:paraId="6FBC6316" w14:textId="719A7F20" w:rsidR="00D36DEA" w:rsidRDefault="00D36DEA" w:rsidP="00D36DEA">
      <w:pPr>
        <w:rPr>
          <w:lang w:val="pt-BR"/>
        </w:rPr>
      </w:pPr>
      <w:r>
        <w:rPr>
          <w:lang w:val="pt-BR"/>
        </w:rPr>
        <w:t>Primeiro de tudo, você precisa estar no lvl 850 (ou mais). O Bartilo te fala pra</w:t>
      </w:r>
    </w:p>
    <w:p w14:paraId="4F0BE77C" w14:textId="0F71056B" w:rsidR="00D36DEA" w:rsidRDefault="00D36DEA" w:rsidP="00D36DEA">
      <w:pPr>
        <w:rPr>
          <w:lang w:val="pt-BR"/>
        </w:rPr>
      </w:pPr>
      <w:r>
        <w:rPr>
          <w:lang w:val="pt-BR"/>
        </w:rPr>
        <w:t>derrotar 50 piratas do Don S</w:t>
      </w:r>
      <w:r w:rsidR="004B035A">
        <w:rPr>
          <w:lang w:val="pt-BR"/>
        </w:rPr>
        <w:t>w</w:t>
      </w:r>
      <w:r>
        <w:rPr>
          <w:lang w:val="pt-BR"/>
        </w:rPr>
        <w:t>an (no caso piratas do donflamingo) e derrotar</w:t>
      </w:r>
    </w:p>
    <w:p w14:paraId="6BD1E425" w14:textId="6CE93ECC" w:rsidR="00C1384C" w:rsidRDefault="00D36DEA" w:rsidP="00D36DEA">
      <w:pPr>
        <w:rPr>
          <w:lang w:val="pt-BR"/>
        </w:rPr>
      </w:pPr>
      <w:r>
        <w:rPr>
          <w:lang w:val="pt-BR"/>
        </w:rPr>
        <w:t>o Jeremy, o usuário da fruta da mola</w:t>
      </w:r>
      <w:r w:rsidR="00C1384C">
        <w:rPr>
          <w:lang w:val="pt-BR"/>
        </w:rPr>
        <w:t xml:space="preserve"> e ele é muito, muito, mais muito forte</w:t>
      </w:r>
    </w:p>
    <w:p w14:paraId="4B1B07AD" w14:textId="77667A20" w:rsidR="00C1384C" w:rsidRDefault="00C1384C" w:rsidP="00D36DEA">
      <w:pPr>
        <w:rPr>
          <w:lang w:val="pt-BR"/>
        </w:rPr>
      </w:pPr>
      <w:r>
        <w:rPr>
          <w:lang w:val="pt-BR"/>
        </w:rPr>
        <w:t>e para derrotar ele tem que ter muita energia e um bom combo da sua fruta.</w:t>
      </w:r>
    </w:p>
    <w:p w14:paraId="316824CC" w14:textId="1A4D59DA" w:rsidR="00C1384C" w:rsidRDefault="00C1384C" w:rsidP="00D36DEA">
      <w:pPr>
        <w:rPr>
          <w:lang w:val="pt-BR"/>
        </w:rPr>
      </w:pPr>
      <w:r>
        <w:rPr>
          <w:lang w:val="pt-BR"/>
        </w:rPr>
        <w:t>A melhor fruta pra fazer isso é a budhha ou magma despertada.</w:t>
      </w:r>
    </w:p>
    <w:p w14:paraId="247CB5D9" w14:textId="5F58FB67" w:rsidR="00C1384C" w:rsidRDefault="00C1384C" w:rsidP="00D36DEA">
      <w:pPr>
        <w:rPr>
          <w:lang w:val="pt-BR"/>
        </w:rPr>
      </w:pPr>
    </w:p>
    <w:p w14:paraId="73B199BF" w14:textId="7B5EF068" w:rsidR="00C1384C" w:rsidRDefault="00C1384C" w:rsidP="00C1384C">
      <w:pPr>
        <w:pStyle w:val="Ttulo2"/>
        <w:rPr>
          <w:lang w:val="pt-BR"/>
        </w:rPr>
      </w:pPr>
      <w:r>
        <w:rPr>
          <w:lang w:val="pt-BR"/>
        </w:rPr>
        <w:t>Missão do Coliseu</w:t>
      </w:r>
    </w:p>
    <w:p w14:paraId="0439C191" w14:textId="36C38DDA" w:rsidR="00C1384C" w:rsidRDefault="00C1384C" w:rsidP="00C1384C">
      <w:pPr>
        <w:rPr>
          <w:lang w:val="pt-BR"/>
        </w:rPr>
      </w:pPr>
    </w:p>
    <w:p w14:paraId="0725A430" w14:textId="29F46463" w:rsidR="00C1384C" w:rsidRDefault="00C1384C" w:rsidP="00C1384C">
      <w:pPr>
        <w:rPr>
          <w:lang w:val="pt-BR"/>
        </w:rPr>
      </w:pPr>
      <w:r>
        <w:rPr>
          <w:lang w:val="pt-BR"/>
        </w:rPr>
        <w:t>Depois de derrotar o Jeremy, o Bartilo vai te pedir para resgatar os gladiadores.</w:t>
      </w:r>
    </w:p>
    <w:p w14:paraId="1F9B756C" w14:textId="0D9FB452" w:rsidR="00C1384C" w:rsidRDefault="00C1384C" w:rsidP="00C1384C">
      <w:pPr>
        <w:rPr>
          <w:lang w:val="pt-BR"/>
        </w:rPr>
      </w:pPr>
      <w:r>
        <w:rPr>
          <w:lang w:val="pt-BR"/>
        </w:rPr>
        <w:t>Os gladiadores ficam no coliseu e você tem que fazer um puzzle para resgata</w:t>
      </w:r>
      <w:r w:rsidR="004B035A">
        <w:rPr>
          <w:lang w:val="pt-BR"/>
        </w:rPr>
        <w:t>r</w:t>
      </w:r>
    </w:p>
    <w:p w14:paraId="42D576B2" w14:textId="1A9CD0B7" w:rsidR="004B035A" w:rsidRDefault="004B035A" w:rsidP="00C1384C">
      <w:pPr>
        <w:rPr>
          <w:lang w:val="pt-BR"/>
        </w:rPr>
      </w:pPr>
      <w:r>
        <w:rPr>
          <w:lang w:val="pt-BR"/>
        </w:rPr>
        <w:t xml:space="preserve">eles. Para fazer o puzzle, vá até a mansão do Don Swan e memorize o código </w:t>
      </w:r>
    </w:p>
    <w:p w14:paraId="0CFFC803" w14:textId="433DC454" w:rsidR="004B035A" w:rsidRDefault="004B035A" w:rsidP="00C1384C">
      <w:pPr>
        <w:rPr>
          <w:lang w:val="pt-BR"/>
        </w:rPr>
      </w:pPr>
      <w:r>
        <w:rPr>
          <w:lang w:val="pt-BR"/>
        </w:rPr>
        <w:t xml:space="preserve">na mesa dele, ou simplesmente tire uma foto, mas lembre-se: Você tem que </w:t>
      </w:r>
    </w:p>
    <w:p w14:paraId="33A1A3AE" w14:textId="7D6E021E" w:rsidR="004B035A" w:rsidRDefault="004B035A" w:rsidP="00C1384C">
      <w:pPr>
        <w:rPr>
          <w:lang w:val="pt-BR"/>
        </w:rPr>
      </w:pPr>
      <w:r>
        <w:rPr>
          <w:lang w:val="pt-BR"/>
        </w:rPr>
        <w:t>escrever na ordem.</w:t>
      </w:r>
    </w:p>
    <w:p w14:paraId="005446AB" w14:textId="3C27B4B6" w:rsidR="002D6A0C" w:rsidRDefault="002D6A0C" w:rsidP="00C1384C">
      <w:pPr>
        <w:rPr>
          <w:lang w:val="pt-BR"/>
        </w:rPr>
      </w:pPr>
    </w:p>
    <w:p w14:paraId="5A4C7280" w14:textId="51A2AB80" w:rsidR="002D6A0C" w:rsidRDefault="002D6A0C" w:rsidP="002D6A0C">
      <w:pPr>
        <w:pStyle w:val="Ttulo2"/>
        <w:rPr>
          <w:lang w:val="pt-BR"/>
        </w:rPr>
      </w:pPr>
      <w:r>
        <w:rPr>
          <w:lang w:val="pt-BR"/>
        </w:rPr>
        <w:t>Missão do Alquimista</w:t>
      </w:r>
    </w:p>
    <w:p w14:paraId="689A1BF3" w14:textId="7B2F19EE" w:rsidR="002D6A0C" w:rsidRDefault="002D6A0C" w:rsidP="002D6A0C">
      <w:pPr>
        <w:rPr>
          <w:lang w:val="pt-BR"/>
        </w:rPr>
      </w:pPr>
    </w:p>
    <w:p w14:paraId="1BBDA79C" w14:textId="6E356D2E" w:rsidR="002D6A0C" w:rsidRDefault="002D6A0C" w:rsidP="002D6A0C">
      <w:pPr>
        <w:rPr>
          <w:lang w:val="pt-BR"/>
        </w:rPr>
      </w:pPr>
      <w:r>
        <w:rPr>
          <w:lang w:val="pt-BR"/>
        </w:rPr>
        <w:t>Para fazer essa missão, você precisa ter pelo menos 500.000 Beli. Ele te pedirá</w:t>
      </w:r>
    </w:p>
    <w:p w14:paraId="12AA6E8E" w14:textId="025B499D" w:rsidR="002D6A0C" w:rsidRDefault="002D6A0C" w:rsidP="002D6A0C">
      <w:pPr>
        <w:rPr>
          <w:lang w:val="pt-BR"/>
        </w:rPr>
      </w:pPr>
      <w:r>
        <w:rPr>
          <w:lang w:val="pt-BR"/>
        </w:rPr>
        <w:t>para coletar 3 flores: azul, vermelha e amarela.</w:t>
      </w:r>
    </w:p>
    <w:p w14:paraId="0323C4D6" w14:textId="700C5BF0" w:rsidR="002D6A0C" w:rsidRDefault="00AC5635" w:rsidP="002D6A0C">
      <w:pPr>
        <w:rPr>
          <w:lang w:val="pt-BR"/>
        </w:rPr>
      </w:pPr>
      <w:r>
        <w:rPr>
          <w:lang w:val="pt-BR"/>
        </w:rPr>
        <w:t>A azul se pega na ilha do Ussop.</w:t>
      </w:r>
    </w:p>
    <w:p w14:paraId="252FEB6B" w14:textId="44415AFB" w:rsidR="00AC5635" w:rsidRDefault="00AC5635" w:rsidP="002D6A0C">
      <w:pPr>
        <w:rPr>
          <w:lang w:val="pt-BR"/>
        </w:rPr>
      </w:pPr>
      <w:r>
        <w:rPr>
          <w:lang w:val="pt-BR"/>
        </w:rPr>
        <w:t>A vermelha se pega no reino das rosas.</w:t>
      </w:r>
    </w:p>
    <w:p w14:paraId="1A4C2A00" w14:textId="590A7471" w:rsidR="00AC5635" w:rsidRPr="002D6A0C" w:rsidRDefault="00AC5635" w:rsidP="002D6A0C">
      <w:pPr>
        <w:rPr>
          <w:lang w:val="pt-BR"/>
        </w:rPr>
      </w:pPr>
      <w:r>
        <w:rPr>
          <w:lang w:val="pt-BR"/>
        </w:rPr>
        <w:t>E a amarela se pega derrotando npcs com 60% de drop.</w:t>
      </w:r>
    </w:p>
    <w:sectPr w:rsidR="00AC5635" w:rsidRPr="002D6A0C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4366" w14:textId="77777777" w:rsidR="00403224" w:rsidRDefault="00403224" w:rsidP="00D766DE">
      <w:r>
        <w:separator/>
      </w:r>
    </w:p>
  </w:endnote>
  <w:endnote w:type="continuationSeparator" w:id="0">
    <w:p w14:paraId="447B648A" w14:textId="77777777" w:rsidR="00403224" w:rsidRDefault="0040322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6EA2" w14:textId="77777777" w:rsidR="00403224" w:rsidRDefault="00403224" w:rsidP="00D766DE">
      <w:r>
        <w:separator/>
      </w:r>
    </w:p>
  </w:footnote>
  <w:footnote w:type="continuationSeparator" w:id="0">
    <w:p w14:paraId="2E494CAA" w14:textId="77777777" w:rsidR="00403224" w:rsidRDefault="0040322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7458586">
    <w:abstractNumId w:val="22"/>
  </w:num>
  <w:num w:numId="2" w16cid:durableId="911738956">
    <w:abstractNumId w:val="12"/>
  </w:num>
  <w:num w:numId="3" w16cid:durableId="1819683589">
    <w:abstractNumId w:val="10"/>
  </w:num>
  <w:num w:numId="4" w16cid:durableId="1687366255">
    <w:abstractNumId w:val="24"/>
  </w:num>
  <w:num w:numId="5" w16cid:durableId="1026057849">
    <w:abstractNumId w:val="13"/>
  </w:num>
  <w:num w:numId="6" w16cid:durableId="1135220676">
    <w:abstractNumId w:val="19"/>
  </w:num>
  <w:num w:numId="7" w16cid:durableId="2030829913">
    <w:abstractNumId w:val="21"/>
  </w:num>
  <w:num w:numId="8" w16cid:durableId="2088844032">
    <w:abstractNumId w:val="9"/>
  </w:num>
  <w:num w:numId="9" w16cid:durableId="794181488">
    <w:abstractNumId w:val="7"/>
  </w:num>
  <w:num w:numId="10" w16cid:durableId="211425504">
    <w:abstractNumId w:val="6"/>
  </w:num>
  <w:num w:numId="11" w16cid:durableId="1516578092">
    <w:abstractNumId w:val="5"/>
  </w:num>
  <w:num w:numId="12" w16cid:durableId="389233330">
    <w:abstractNumId w:val="4"/>
  </w:num>
  <w:num w:numId="13" w16cid:durableId="494296684">
    <w:abstractNumId w:val="8"/>
  </w:num>
  <w:num w:numId="14" w16cid:durableId="1997877849">
    <w:abstractNumId w:val="3"/>
  </w:num>
  <w:num w:numId="15" w16cid:durableId="875119514">
    <w:abstractNumId w:val="2"/>
  </w:num>
  <w:num w:numId="16" w16cid:durableId="1728146582">
    <w:abstractNumId w:val="1"/>
  </w:num>
  <w:num w:numId="17" w16cid:durableId="2119445713">
    <w:abstractNumId w:val="0"/>
  </w:num>
  <w:num w:numId="18" w16cid:durableId="1404445928">
    <w:abstractNumId w:val="16"/>
  </w:num>
  <w:num w:numId="19" w16cid:durableId="1864901196">
    <w:abstractNumId w:val="17"/>
  </w:num>
  <w:num w:numId="20" w16cid:durableId="1580944467">
    <w:abstractNumId w:val="23"/>
  </w:num>
  <w:num w:numId="21" w16cid:durableId="1739210374">
    <w:abstractNumId w:val="20"/>
  </w:num>
  <w:num w:numId="22" w16cid:durableId="1881475978">
    <w:abstractNumId w:val="11"/>
  </w:num>
  <w:num w:numId="23" w16cid:durableId="1663583942">
    <w:abstractNumId w:val="25"/>
  </w:num>
  <w:num w:numId="24" w16cid:durableId="1732077247">
    <w:abstractNumId w:val="15"/>
  </w:num>
  <w:num w:numId="25" w16cid:durableId="1196503695">
    <w:abstractNumId w:val="18"/>
  </w:num>
  <w:num w:numId="26" w16cid:durableId="1841038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A"/>
    <w:rsid w:val="00215B8F"/>
    <w:rsid w:val="002D6A0C"/>
    <w:rsid w:val="00403224"/>
    <w:rsid w:val="004B035A"/>
    <w:rsid w:val="004C55DB"/>
    <w:rsid w:val="004E108E"/>
    <w:rsid w:val="00645252"/>
    <w:rsid w:val="006D3D74"/>
    <w:rsid w:val="0083569A"/>
    <w:rsid w:val="009E50AF"/>
    <w:rsid w:val="00A9204E"/>
    <w:rsid w:val="00AC5635"/>
    <w:rsid w:val="00C1384C"/>
    <w:rsid w:val="00D36DEA"/>
    <w:rsid w:val="00D72E08"/>
    <w:rsid w:val="00D766DE"/>
    <w:rsid w:val="00D9376D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7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191</Words>
  <Characters>816</Characters>
  <Application>Microsoft Office Word</Application>
  <DocSecurity>0</DocSecurity>
  <Lines>23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2023-12-28T15:59:00Z</dcterms:created>
  <dcterms:modified xsi:type="dcterms:W3CDTF">2023-12-28T20:51:00Z</dcterms:modified>
</cp:coreProperties>
</file>