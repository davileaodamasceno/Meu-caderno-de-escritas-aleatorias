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9C63" w14:textId="6EDEA035" w:rsidR="00A9204E" w:rsidRDefault="00497204" w:rsidP="00497204">
      <w:pPr>
        <w:pStyle w:val="Ttulo1"/>
        <w:rPr>
          <w:lang w:val="pt-BR"/>
        </w:rPr>
      </w:pPr>
      <w:r>
        <w:rPr>
          <w:lang w:val="pt-BR"/>
        </w:rPr>
        <w:t>Gravty Falls – Resume</w:t>
      </w:r>
    </w:p>
    <w:p w14:paraId="45C4281D" w14:textId="6DB506E4" w:rsidR="00497204" w:rsidRDefault="00497204" w:rsidP="00497204">
      <w:pPr>
        <w:rPr>
          <w:lang w:val="pt-BR"/>
        </w:rPr>
      </w:pPr>
    </w:p>
    <w:p w14:paraId="54D6398F" w14:textId="322E9DD9" w:rsidR="00497204" w:rsidRDefault="00497204" w:rsidP="00497204">
      <w:pPr>
        <w:rPr>
          <w:lang w:val="pt-BR"/>
        </w:rPr>
      </w:pPr>
      <w:r>
        <w:rPr>
          <w:lang w:val="pt-BR"/>
        </w:rPr>
        <w:t xml:space="preserve">Gravty Falls is a Disney+ série, indiana Jones style. The </w:t>
      </w:r>
      <w:r w:rsidR="00A17B77">
        <w:rPr>
          <w:lang w:val="pt-BR"/>
        </w:rPr>
        <w:t>main characters is</w:t>
      </w:r>
    </w:p>
    <w:p w14:paraId="416A4E0C" w14:textId="3330C008" w:rsidR="00A17B77" w:rsidRDefault="00A17B77" w:rsidP="00497204">
      <w:pPr>
        <w:rPr>
          <w:lang w:val="pt-BR"/>
        </w:rPr>
      </w:pPr>
      <w:r>
        <w:rPr>
          <w:lang w:val="pt-BR"/>
        </w:rPr>
        <w:t>Diper, Mabel, Stanley, Stanford, Wendy and Soos.</w:t>
      </w:r>
    </w:p>
    <w:p w14:paraId="7043C134" w14:textId="63307B32" w:rsidR="00A17B77" w:rsidRDefault="00A17B77" w:rsidP="00497204">
      <w:pPr>
        <w:rPr>
          <w:lang w:val="pt-BR"/>
        </w:rPr>
      </w:pPr>
      <w:r>
        <w:rPr>
          <w:lang w:val="pt-BR"/>
        </w:rPr>
        <w:t>The serie is incredeble becous the serie mistery is cool.</w:t>
      </w:r>
    </w:p>
    <w:p w14:paraId="629F11C2" w14:textId="5D7A32C7" w:rsidR="00A17B77" w:rsidRDefault="00A17B77" w:rsidP="00497204">
      <w:pPr>
        <w:rPr>
          <w:lang w:val="pt-BR"/>
        </w:rPr>
      </w:pPr>
      <w:r>
        <w:rPr>
          <w:lang w:val="pt-BR"/>
        </w:rPr>
        <w:t xml:space="preserve">The villan is </w:t>
      </w:r>
      <w:r w:rsidR="00FA7CA6">
        <w:rPr>
          <w:lang w:val="pt-BR"/>
        </w:rPr>
        <w:t xml:space="preserve">Bill. He can enter in some one to control the person. He want </w:t>
      </w:r>
    </w:p>
    <w:p w14:paraId="33FAD263" w14:textId="36CDFB8F" w:rsidR="00FA7CA6" w:rsidRPr="00497204" w:rsidRDefault="00FA7CA6" w:rsidP="00497204">
      <w:pPr>
        <w:rPr>
          <w:lang w:val="pt-BR"/>
        </w:rPr>
      </w:pPr>
      <w:r>
        <w:rPr>
          <w:lang w:val="pt-BR"/>
        </w:rPr>
        <w:t>destroy the world, but the heroes defeat him.</w:t>
      </w:r>
    </w:p>
    <w:sectPr w:rsidR="00FA7CA6" w:rsidRPr="00497204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9421" w14:textId="77777777" w:rsidR="001902FB" w:rsidRDefault="001902FB" w:rsidP="00D766DE">
      <w:r>
        <w:separator/>
      </w:r>
    </w:p>
  </w:endnote>
  <w:endnote w:type="continuationSeparator" w:id="0">
    <w:p w14:paraId="24FF6761" w14:textId="77777777" w:rsidR="001902FB" w:rsidRDefault="001902FB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452A" w14:textId="77777777" w:rsidR="001902FB" w:rsidRDefault="001902FB" w:rsidP="00D766DE">
      <w:r>
        <w:separator/>
      </w:r>
    </w:p>
  </w:footnote>
  <w:footnote w:type="continuationSeparator" w:id="0">
    <w:p w14:paraId="7E2E6B00" w14:textId="77777777" w:rsidR="001902FB" w:rsidRDefault="001902FB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43616672">
    <w:abstractNumId w:val="22"/>
  </w:num>
  <w:num w:numId="2" w16cid:durableId="1299454446">
    <w:abstractNumId w:val="12"/>
  </w:num>
  <w:num w:numId="3" w16cid:durableId="1193375614">
    <w:abstractNumId w:val="10"/>
  </w:num>
  <w:num w:numId="4" w16cid:durableId="924728678">
    <w:abstractNumId w:val="24"/>
  </w:num>
  <w:num w:numId="5" w16cid:durableId="1243874195">
    <w:abstractNumId w:val="13"/>
  </w:num>
  <w:num w:numId="6" w16cid:durableId="1959678073">
    <w:abstractNumId w:val="19"/>
  </w:num>
  <w:num w:numId="7" w16cid:durableId="1580554852">
    <w:abstractNumId w:val="21"/>
  </w:num>
  <w:num w:numId="8" w16cid:durableId="1047337093">
    <w:abstractNumId w:val="9"/>
  </w:num>
  <w:num w:numId="9" w16cid:durableId="2118600037">
    <w:abstractNumId w:val="7"/>
  </w:num>
  <w:num w:numId="10" w16cid:durableId="1811752135">
    <w:abstractNumId w:val="6"/>
  </w:num>
  <w:num w:numId="11" w16cid:durableId="55976473">
    <w:abstractNumId w:val="5"/>
  </w:num>
  <w:num w:numId="12" w16cid:durableId="1366830001">
    <w:abstractNumId w:val="4"/>
  </w:num>
  <w:num w:numId="13" w16cid:durableId="1849757737">
    <w:abstractNumId w:val="8"/>
  </w:num>
  <w:num w:numId="14" w16cid:durableId="43530239">
    <w:abstractNumId w:val="3"/>
  </w:num>
  <w:num w:numId="15" w16cid:durableId="857429182">
    <w:abstractNumId w:val="2"/>
  </w:num>
  <w:num w:numId="16" w16cid:durableId="796606104">
    <w:abstractNumId w:val="1"/>
  </w:num>
  <w:num w:numId="17" w16cid:durableId="188029551">
    <w:abstractNumId w:val="0"/>
  </w:num>
  <w:num w:numId="18" w16cid:durableId="824785448">
    <w:abstractNumId w:val="16"/>
  </w:num>
  <w:num w:numId="19" w16cid:durableId="1313287263">
    <w:abstractNumId w:val="17"/>
  </w:num>
  <w:num w:numId="20" w16cid:durableId="9072437">
    <w:abstractNumId w:val="23"/>
  </w:num>
  <w:num w:numId="21" w16cid:durableId="1893688028">
    <w:abstractNumId w:val="20"/>
  </w:num>
  <w:num w:numId="22" w16cid:durableId="1394232576">
    <w:abstractNumId w:val="11"/>
  </w:num>
  <w:num w:numId="23" w16cid:durableId="2018799505">
    <w:abstractNumId w:val="25"/>
  </w:num>
  <w:num w:numId="24" w16cid:durableId="2063677034">
    <w:abstractNumId w:val="15"/>
  </w:num>
  <w:num w:numId="25" w16cid:durableId="2040742252">
    <w:abstractNumId w:val="18"/>
  </w:num>
  <w:num w:numId="26" w16cid:durableId="11012202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04"/>
    <w:rsid w:val="001902FB"/>
    <w:rsid w:val="00215B8F"/>
    <w:rsid w:val="00497204"/>
    <w:rsid w:val="004C55DB"/>
    <w:rsid w:val="004E108E"/>
    <w:rsid w:val="00645252"/>
    <w:rsid w:val="006D3D74"/>
    <w:rsid w:val="0083569A"/>
    <w:rsid w:val="00A17B77"/>
    <w:rsid w:val="00A9204E"/>
    <w:rsid w:val="00D72E08"/>
    <w:rsid w:val="00D766DE"/>
    <w:rsid w:val="00ED3F01"/>
    <w:rsid w:val="00FA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DF4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57</Words>
  <Characters>270</Characters>
  <Application>Microsoft Office Word</Application>
  <DocSecurity>0</DocSecurity>
  <Lines>7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2023-12-24T15:35:00Z</dcterms:created>
  <dcterms:modified xsi:type="dcterms:W3CDTF">2023-12-24T16:07:00Z</dcterms:modified>
</cp:coreProperties>
</file>