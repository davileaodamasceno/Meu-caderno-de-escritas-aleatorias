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468E" w14:textId="77777777" w:rsidR="00FF3A89" w:rsidRDefault="00FF3A89" w:rsidP="00FF3A89">
      <w:pPr>
        <w:pStyle w:val="Ttulo1"/>
        <w:rPr>
          <w:lang w:val="pt-BR"/>
        </w:rPr>
      </w:pPr>
      <w:r>
        <w:rPr>
          <w:lang w:val="pt-BR"/>
        </w:rPr>
        <w:t>A incansável Ruth Rocha</w:t>
      </w:r>
    </w:p>
    <w:p w14:paraId="20A55047" w14:textId="77777777" w:rsidR="00FF3A89" w:rsidRDefault="00FF3A89" w:rsidP="00FF3A89">
      <w:pPr>
        <w:rPr>
          <w:lang w:val="pt-BR"/>
        </w:rPr>
      </w:pPr>
      <w:r>
        <w:rPr>
          <w:lang w:val="pt-BR"/>
        </w:rPr>
        <w:t>Paula Carvalho</w:t>
      </w:r>
    </w:p>
    <w:p w14:paraId="58191B0D" w14:textId="56C98E80" w:rsidR="00A9204E" w:rsidRDefault="00FF3A89" w:rsidP="00FF3A89">
      <w:pPr>
        <w:rPr>
          <w:lang w:val="pt-BR"/>
        </w:rPr>
      </w:pPr>
      <w:r>
        <w:rPr>
          <w:lang w:val="pt-BR"/>
        </w:rPr>
        <w:t>01 jan. 2021 02h00 (02 mar. 2021 11h38)</w:t>
      </w:r>
    </w:p>
    <w:p w14:paraId="354EE5C5" w14:textId="5F2B0A9D" w:rsidR="00FF3A89" w:rsidRDefault="00FF3A89" w:rsidP="00FF3A89">
      <w:pPr>
        <w:rPr>
          <w:lang w:val="pt-BR"/>
        </w:rPr>
      </w:pPr>
    </w:p>
    <w:p w14:paraId="20390C82" w14:textId="4C91EFDD" w:rsidR="00FF3A89" w:rsidRDefault="00FF3A89" w:rsidP="00CC333E">
      <w:pPr>
        <w:rPr>
          <w:lang w:val="pt-BR"/>
        </w:rPr>
      </w:pPr>
      <w:r>
        <w:rPr>
          <w:lang w:val="pt-BR"/>
        </w:rPr>
        <w:t xml:space="preserve">      Com mais de cinquenta anos de carreira, a escritora Ruth Rocha lança uma espécie de </w:t>
      </w:r>
      <w:r>
        <w:rPr>
          <w:i/>
          <w:iCs/>
          <w:lang w:val="pt-BR"/>
        </w:rPr>
        <w:t>spin-off</w:t>
      </w:r>
      <w:r>
        <w:rPr>
          <w:lang w:val="pt-BR"/>
        </w:rPr>
        <w:t xml:space="preserve"> de </w:t>
      </w:r>
      <w:r>
        <w:rPr>
          <w:b/>
          <w:bCs/>
          <w:lang w:val="pt-BR"/>
        </w:rPr>
        <w:t xml:space="preserve">Marcelo, marmelo, martelo </w:t>
      </w:r>
      <w:r>
        <w:rPr>
          <w:lang w:val="pt-BR"/>
        </w:rPr>
        <w:t>(</w:t>
      </w:r>
      <w:r w:rsidR="008C2003">
        <w:rPr>
          <w:lang w:val="pt-BR"/>
        </w:rPr>
        <w:t xml:space="preserve">1976), que vendeu mais de 20 milhões de exemplares: o </w:t>
      </w:r>
      <w:r w:rsidR="008C2003">
        <w:rPr>
          <w:b/>
          <w:bCs/>
          <w:lang w:val="pt-BR"/>
        </w:rPr>
        <w:t>Almanaque do Marcelo – e da turma da nossa rua</w:t>
      </w:r>
      <w:r w:rsidR="008C2003">
        <w:rPr>
          <w:lang w:val="pt-BR"/>
        </w:rPr>
        <w:t xml:space="preserve">, publicado pela editora Salamandra e que ela escreveu junto com sua filha, Mariana Rocha – a obra foi resenhada na edição de outubro da </w:t>
      </w:r>
      <w:r w:rsidR="008C2003">
        <w:rPr>
          <w:b/>
          <w:bCs/>
          <w:lang w:val="pt-BR"/>
        </w:rPr>
        <w:t>Quatro Cinco Um</w:t>
      </w:r>
      <w:r w:rsidR="008C2003">
        <w:rPr>
          <w:lang w:val="pt-BR"/>
        </w:rPr>
        <w:t>. Aos 89 anos, a autora paulistana continua</w:t>
      </w:r>
      <w:r w:rsidR="00CC333E">
        <w:rPr>
          <w:lang w:val="pt-BR"/>
        </w:rPr>
        <w:t xml:space="preserve"> incansável.</w:t>
      </w:r>
    </w:p>
    <w:p w14:paraId="15ABD997" w14:textId="45439B3F" w:rsidR="00CC333E" w:rsidRDefault="00CC333E" w:rsidP="00CC333E">
      <w:pPr>
        <w:rPr>
          <w:lang w:val="pt-BR"/>
        </w:rPr>
      </w:pPr>
      <w:r>
        <w:rPr>
          <w:lang w:val="pt-BR"/>
        </w:rPr>
        <w:t xml:space="preserve">      [...]</w:t>
      </w:r>
    </w:p>
    <w:p w14:paraId="4DA79BC0" w14:textId="320EE2C0" w:rsidR="00CC333E" w:rsidRDefault="00CC333E" w:rsidP="00CC333E">
      <w:pPr>
        <w:rPr>
          <w:lang w:val="pt-BR"/>
        </w:rPr>
      </w:pPr>
    </w:p>
    <w:p w14:paraId="001DBCF7" w14:textId="33BE59CD" w:rsidR="00CC333E" w:rsidRDefault="00CC333E" w:rsidP="00CC333E">
      <w:pPr>
        <w:rPr>
          <w:lang w:val="pt-BR"/>
        </w:rPr>
      </w:pPr>
      <w:r>
        <w:rPr>
          <w:lang w:val="pt-BR"/>
        </w:rPr>
        <w:t xml:space="preserve">      Como incentivar o hábito de leitura nas crianças?</w:t>
      </w:r>
    </w:p>
    <w:p w14:paraId="2887ED75" w14:textId="01AD6F22" w:rsidR="00CC333E" w:rsidRDefault="00CC333E" w:rsidP="00CC333E">
      <w:pPr>
        <w:rPr>
          <w:lang w:val="pt-BR"/>
        </w:rPr>
      </w:pPr>
    </w:p>
    <w:p w14:paraId="43842B35" w14:textId="4337FBE4" w:rsidR="009D75CB" w:rsidRDefault="00CC333E" w:rsidP="00CC333E">
      <w:pPr>
        <w:rPr>
          <w:lang w:val="pt-BR"/>
        </w:rPr>
      </w:pPr>
      <w:r>
        <w:rPr>
          <w:lang w:val="pt-BR"/>
        </w:rPr>
        <w:t xml:space="preserve">      Teria que fazer </w:t>
      </w:r>
      <w:r w:rsidR="009D75CB">
        <w:rPr>
          <w:lang w:val="pt-BR"/>
        </w:rPr>
        <w:t>u livro inteiro sobre o assunto. Primeiro é preciso que a criança ouça, fale bem, o que significa que tem que cuidar da alfabetização, que a família leia livros. Os pais deveriam dar o exemplo.</w:t>
      </w:r>
    </w:p>
    <w:p w14:paraId="55C72009" w14:textId="555796CE" w:rsidR="009D75CB" w:rsidRPr="008C2003" w:rsidRDefault="009D75CB" w:rsidP="00CC333E">
      <w:pPr>
        <w:rPr>
          <w:lang w:val="pt-BR"/>
        </w:rPr>
      </w:pPr>
      <w:r>
        <w:rPr>
          <w:lang w:val="pt-BR"/>
        </w:rPr>
        <w:t>[...] Quando vê o adulto lendo, ela quer ler também.</w:t>
      </w:r>
    </w:p>
    <w:sectPr w:rsidR="009D75CB" w:rsidRPr="008C2003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6262" w14:textId="77777777" w:rsidR="00846849" w:rsidRDefault="00846849" w:rsidP="00D766DE">
      <w:r>
        <w:separator/>
      </w:r>
    </w:p>
  </w:endnote>
  <w:endnote w:type="continuationSeparator" w:id="0">
    <w:p w14:paraId="35CE27E4" w14:textId="77777777" w:rsidR="00846849" w:rsidRDefault="00846849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8703" w14:textId="77777777" w:rsidR="00846849" w:rsidRDefault="00846849" w:rsidP="00D766DE">
      <w:r>
        <w:separator/>
      </w:r>
    </w:p>
  </w:footnote>
  <w:footnote w:type="continuationSeparator" w:id="0">
    <w:p w14:paraId="1564564E" w14:textId="77777777" w:rsidR="00846849" w:rsidRDefault="00846849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4081121">
    <w:abstractNumId w:val="22"/>
  </w:num>
  <w:num w:numId="2" w16cid:durableId="1342321476">
    <w:abstractNumId w:val="12"/>
  </w:num>
  <w:num w:numId="3" w16cid:durableId="157888175">
    <w:abstractNumId w:val="10"/>
  </w:num>
  <w:num w:numId="4" w16cid:durableId="1156218665">
    <w:abstractNumId w:val="24"/>
  </w:num>
  <w:num w:numId="5" w16cid:durableId="494995628">
    <w:abstractNumId w:val="13"/>
  </w:num>
  <w:num w:numId="6" w16cid:durableId="791486602">
    <w:abstractNumId w:val="19"/>
  </w:num>
  <w:num w:numId="7" w16cid:durableId="35278626">
    <w:abstractNumId w:val="21"/>
  </w:num>
  <w:num w:numId="8" w16cid:durableId="951668420">
    <w:abstractNumId w:val="9"/>
  </w:num>
  <w:num w:numId="9" w16cid:durableId="863059314">
    <w:abstractNumId w:val="7"/>
  </w:num>
  <w:num w:numId="10" w16cid:durableId="716049074">
    <w:abstractNumId w:val="6"/>
  </w:num>
  <w:num w:numId="11" w16cid:durableId="148911419">
    <w:abstractNumId w:val="5"/>
  </w:num>
  <w:num w:numId="12" w16cid:durableId="981542782">
    <w:abstractNumId w:val="4"/>
  </w:num>
  <w:num w:numId="13" w16cid:durableId="492916035">
    <w:abstractNumId w:val="8"/>
  </w:num>
  <w:num w:numId="14" w16cid:durableId="852307177">
    <w:abstractNumId w:val="3"/>
  </w:num>
  <w:num w:numId="15" w16cid:durableId="1088231210">
    <w:abstractNumId w:val="2"/>
  </w:num>
  <w:num w:numId="16" w16cid:durableId="1363625435">
    <w:abstractNumId w:val="1"/>
  </w:num>
  <w:num w:numId="17" w16cid:durableId="1481800160">
    <w:abstractNumId w:val="0"/>
  </w:num>
  <w:num w:numId="18" w16cid:durableId="1686593604">
    <w:abstractNumId w:val="16"/>
  </w:num>
  <w:num w:numId="19" w16cid:durableId="1883638542">
    <w:abstractNumId w:val="17"/>
  </w:num>
  <w:num w:numId="20" w16cid:durableId="666204549">
    <w:abstractNumId w:val="23"/>
  </w:num>
  <w:num w:numId="21" w16cid:durableId="1311592488">
    <w:abstractNumId w:val="20"/>
  </w:num>
  <w:num w:numId="22" w16cid:durableId="30494265">
    <w:abstractNumId w:val="11"/>
  </w:num>
  <w:num w:numId="23" w16cid:durableId="2075199678">
    <w:abstractNumId w:val="25"/>
  </w:num>
  <w:num w:numId="24" w16cid:durableId="1209564778">
    <w:abstractNumId w:val="15"/>
  </w:num>
  <w:num w:numId="25" w16cid:durableId="2066904133">
    <w:abstractNumId w:val="18"/>
  </w:num>
  <w:num w:numId="26" w16cid:durableId="231620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89"/>
    <w:rsid w:val="00215B8F"/>
    <w:rsid w:val="004C55DB"/>
    <w:rsid w:val="004E108E"/>
    <w:rsid w:val="00645252"/>
    <w:rsid w:val="006D3D74"/>
    <w:rsid w:val="0083569A"/>
    <w:rsid w:val="00846849"/>
    <w:rsid w:val="008C2003"/>
    <w:rsid w:val="009D75CB"/>
    <w:rsid w:val="00A9204E"/>
    <w:rsid w:val="00CC333E"/>
    <w:rsid w:val="00D72E08"/>
    <w:rsid w:val="00D766DE"/>
    <w:rsid w:val="00ED3F01"/>
    <w:rsid w:val="00F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25F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2023-12-21T11:52:00Z</dcterms:created>
  <dcterms:modified xsi:type="dcterms:W3CDTF">2023-12-21T12:33:00Z</dcterms:modified>
</cp:coreProperties>
</file>