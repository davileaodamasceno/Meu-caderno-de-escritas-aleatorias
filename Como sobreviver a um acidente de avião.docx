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E65D" w14:textId="1E2EEB4E" w:rsidR="00A9204E" w:rsidRDefault="00A9204E" w:rsidP="008A4590">
      <w:pPr>
        <w:pStyle w:val="Ttulo1"/>
        <w:rPr>
          <w:lang w:val="pt-BR"/>
        </w:rPr>
      </w:pPr>
    </w:p>
    <w:p w14:paraId="0905D300" w14:textId="2C76CF5D" w:rsidR="008A4590" w:rsidRDefault="008A4590" w:rsidP="008A4590">
      <w:pPr>
        <w:pStyle w:val="Ttulo1"/>
        <w:rPr>
          <w:lang w:val="pt-BR"/>
        </w:rPr>
      </w:pPr>
      <w:r>
        <w:rPr>
          <w:lang w:val="pt-BR"/>
        </w:rPr>
        <w:t xml:space="preserve">Como sobreviver a um acidente de </w:t>
      </w:r>
      <w:r w:rsidR="004E4E5D">
        <w:rPr>
          <w:lang w:val="pt-BR"/>
        </w:rPr>
        <w:t>avião</w:t>
      </w:r>
    </w:p>
    <w:p w14:paraId="64FE0012" w14:textId="7F5591D8" w:rsidR="004E4E5D" w:rsidRDefault="004E4E5D" w:rsidP="004E4E5D">
      <w:pPr>
        <w:rPr>
          <w:lang w:val="pt-BR"/>
        </w:rPr>
      </w:pPr>
    </w:p>
    <w:p w14:paraId="10C90D79" w14:textId="3B10CC6E" w:rsidR="004E4E5D" w:rsidRDefault="004E4E5D" w:rsidP="004E4E5D">
      <w:pPr>
        <w:rPr>
          <w:lang w:val="pt-BR"/>
        </w:rPr>
      </w:pPr>
      <w:r>
        <w:rPr>
          <w:lang w:val="pt-BR"/>
        </w:rPr>
        <w:t xml:space="preserve">      Se você se meteu nessa enrascada, significa que você é muito azarado.</w:t>
      </w:r>
    </w:p>
    <w:p w14:paraId="0E7F73E7" w14:textId="73656EFE" w:rsidR="004E4E5D" w:rsidRDefault="004E4E5D" w:rsidP="004E4E5D">
      <w:pPr>
        <w:rPr>
          <w:lang w:val="pt-BR"/>
        </w:rPr>
      </w:pPr>
      <w:r>
        <w:rPr>
          <w:lang w:val="pt-BR"/>
        </w:rPr>
        <w:t>Mas do mesmo jeito você vai ter que enfrentar até alguém te buscar.</w:t>
      </w:r>
    </w:p>
    <w:p w14:paraId="6AE95ACB" w14:textId="55EB5154" w:rsidR="004E4E5D" w:rsidRDefault="004E4E5D" w:rsidP="004E4E5D">
      <w:pPr>
        <w:rPr>
          <w:lang w:val="pt-BR"/>
        </w:rPr>
      </w:pPr>
      <w:r>
        <w:rPr>
          <w:lang w:val="pt-BR"/>
        </w:rPr>
        <w:t>NOTA: Tudo depende de onde você caiu, em uma ilha ou em uma selva.</w:t>
      </w:r>
    </w:p>
    <w:p w14:paraId="43B8C032" w14:textId="21B217C8" w:rsidR="004E4E5D" w:rsidRDefault="004E4E5D" w:rsidP="004E4E5D">
      <w:pPr>
        <w:rPr>
          <w:lang w:val="pt-BR"/>
        </w:rPr>
      </w:pPr>
    </w:p>
    <w:p w14:paraId="4847106C" w14:textId="651B6B58" w:rsidR="004E4E5D" w:rsidRDefault="004E4E5D" w:rsidP="004E4E5D">
      <w:pPr>
        <w:pStyle w:val="Ttulo2"/>
        <w:rPr>
          <w:lang w:val="pt-BR"/>
        </w:rPr>
      </w:pPr>
      <w:r>
        <w:rPr>
          <w:lang w:val="pt-BR"/>
        </w:rPr>
        <w:t>Ilha:</w:t>
      </w:r>
    </w:p>
    <w:p w14:paraId="67F1EDFA" w14:textId="474375F3" w:rsidR="004E4E5D" w:rsidRDefault="004E4E5D" w:rsidP="004E4E5D">
      <w:pPr>
        <w:rPr>
          <w:lang w:val="pt-BR"/>
        </w:rPr>
      </w:pPr>
    </w:p>
    <w:p w14:paraId="345448B5" w14:textId="6EC4288A" w:rsidR="004E4E5D" w:rsidRDefault="004E4E5D" w:rsidP="004E4E5D">
      <w:pPr>
        <w:rPr>
          <w:lang w:val="pt-BR"/>
        </w:rPr>
      </w:pPr>
      <w:r>
        <w:rPr>
          <w:lang w:val="pt-BR"/>
        </w:rPr>
        <w:t>1º passo: mantenha a calma, tente respirar por 1 minuto. Você sempre tem</w:t>
      </w:r>
    </w:p>
    <w:p w14:paraId="765416F0" w14:textId="6C8BB518" w:rsidR="004E4E5D" w:rsidRDefault="004E4E5D" w:rsidP="004E4E5D">
      <w:pPr>
        <w:rPr>
          <w:lang w:val="pt-BR"/>
        </w:rPr>
      </w:pPr>
      <w:r>
        <w:rPr>
          <w:lang w:val="pt-BR"/>
        </w:rPr>
        <w:t>que ir para o avião de novo para coletar recursos, como comida, água (que no</w:t>
      </w:r>
    </w:p>
    <w:p w14:paraId="1AF15690" w14:textId="54C3D745" w:rsidR="004E4E5D" w:rsidRDefault="004E4E5D" w:rsidP="004E4E5D">
      <w:pPr>
        <w:rPr>
          <w:lang w:val="pt-BR"/>
        </w:rPr>
      </w:pPr>
      <w:r>
        <w:rPr>
          <w:lang w:val="pt-BR"/>
        </w:rPr>
        <w:t>caso é mais valioso que ouro),</w:t>
      </w:r>
      <w:r w:rsidR="00D841E5">
        <w:rPr>
          <w:lang w:val="pt-BR"/>
        </w:rPr>
        <w:t xml:space="preserve"> um objeto que corte como faca de cozinha ou</w:t>
      </w:r>
    </w:p>
    <w:p w14:paraId="782662DE" w14:textId="5CAE5E81" w:rsidR="00D841E5" w:rsidRDefault="00D841E5" w:rsidP="004E4E5D">
      <w:pPr>
        <w:rPr>
          <w:lang w:val="pt-BR"/>
        </w:rPr>
      </w:pPr>
      <w:r>
        <w:rPr>
          <w:lang w:val="pt-BR"/>
        </w:rPr>
        <w:t>um canivete, roupas, ferro, etc...</w:t>
      </w:r>
    </w:p>
    <w:p w14:paraId="286C5754" w14:textId="5F5EEA89" w:rsidR="00D841E5" w:rsidRDefault="00D841E5" w:rsidP="004E4E5D">
      <w:pPr>
        <w:rPr>
          <w:lang w:val="pt-BR"/>
        </w:rPr>
      </w:pPr>
    </w:p>
    <w:p w14:paraId="57586C60" w14:textId="1046D979" w:rsidR="00D841E5" w:rsidRDefault="00D841E5" w:rsidP="004E4E5D">
      <w:pPr>
        <w:rPr>
          <w:lang w:val="pt-BR"/>
        </w:rPr>
      </w:pPr>
      <w:r>
        <w:rPr>
          <w:lang w:val="pt-BR"/>
        </w:rPr>
        <w:t>2º passo: tente fazer uma fogueira e um abrigo.</w:t>
      </w:r>
    </w:p>
    <w:p w14:paraId="0911AB09" w14:textId="05DB34F7" w:rsidR="00D841E5" w:rsidRDefault="00D841E5" w:rsidP="004E4E5D">
      <w:pPr>
        <w:rPr>
          <w:lang w:val="pt-BR"/>
        </w:rPr>
      </w:pPr>
    </w:p>
    <w:p w14:paraId="458BA027" w14:textId="786D0226" w:rsidR="00D841E5" w:rsidRDefault="00D841E5" w:rsidP="00C94725">
      <w:pPr>
        <w:rPr>
          <w:lang w:val="pt-BR"/>
        </w:rPr>
      </w:pPr>
      <w:r>
        <w:rPr>
          <w:lang w:val="pt-BR"/>
        </w:rPr>
        <w:t xml:space="preserve">3º passo: </w:t>
      </w:r>
      <w:r w:rsidR="00C94725" w:rsidRPr="00C94725">
        <w:rPr>
          <w:lang w:val="pt-BR"/>
        </w:rPr>
        <w:t>faça</w:t>
      </w:r>
      <w:r w:rsidR="00C94725">
        <w:rPr>
          <w:lang w:val="pt-BR"/>
        </w:rPr>
        <w:t xml:space="preserve"> um sinal de socorro e você está provavelmente pronto.</w:t>
      </w:r>
    </w:p>
    <w:p w14:paraId="5E2C4876" w14:textId="63E4CB61" w:rsidR="00C94725" w:rsidRDefault="00C94725" w:rsidP="004E4E5D">
      <w:pPr>
        <w:rPr>
          <w:lang w:val="pt-BR"/>
        </w:rPr>
      </w:pPr>
    </w:p>
    <w:p w14:paraId="5B5B3362" w14:textId="08F86AA9" w:rsidR="00C94725" w:rsidRDefault="00C94725" w:rsidP="00C94725">
      <w:pPr>
        <w:pStyle w:val="Ttulo2"/>
        <w:rPr>
          <w:lang w:val="pt-BR"/>
        </w:rPr>
      </w:pPr>
      <w:r>
        <w:rPr>
          <w:lang w:val="pt-BR"/>
        </w:rPr>
        <w:t>Selva:</w:t>
      </w:r>
    </w:p>
    <w:p w14:paraId="3D209CCD" w14:textId="272C4249" w:rsidR="00C94725" w:rsidRDefault="00C94725" w:rsidP="00C94725">
      <w:pPr>
        <w:rPr>
          <w:lang w:val="pt-BR"/>
        </w:rPr>
      </w:pPr>
    </w:p>
    <w:p w14:paraId="67F7ADE1" w14:textId="00A90D46" w:rsidR="00C94725" w:rsidRDefault="00C94725" w:rsidP="00C94725">
      <w:pPr>
        <w:rPr>
          <w:lang w:val="pt-BR"/>
        </w:rPr>
      </w:pPr>
      <w:r>
        <w:rPr>
          <w:lang w:val="pt-BR"/>
        </w:rPr>
        <w:t>1º passo: vá, imediatamente para o avião e tire todas as pessoas mortas dele,</w:t>
      </w:r>
    </w:p>
    <w:p w14:paraId="706EED20" w14:textId="1D673108" w:rsidR="00C94725" w:rsidRDefault="00C94725" w:rsidP="00C94725">
      <w:pPr>
        <w:rPr>
          <w:lang w:val="pt-BR"/>
        </w:rPr>
      </w:pPr>
      <w:r>
        <w:rPr>
          <w:lang w:val="pt-BR"/>
        </w:rPr>
        <w:t>pois os animais podem sentir o cheiro.</w:t>
      </w:r>
    </w:p>
    <w:p w14:paraId="1AD0C61E" w14:textId="564D27F1" w:rsidR="00C94725" w:rsidRDefault="00C94725" w:rsidP="00C94725">
      <w:pPr>
        <w:rPr>
          <w:lang w:val="pt-BR"/>
        </w:rPr>
      </w:pPr>
    </w:p>
    <w:p w14:paraId="3FB9E6B1" w14:textId="77777777" w:rsidR="00C94725" w:rsidRDefault="00C94725" w:rsidP="00C94725">
      <w:pPr>
        <w:rPr>
          <w:lang w:val="pt-BR"/>
        </w:rPr>
      </w:pPr>
      <w:r>
        <w:rPr>
          <w:lang w:val="pt-BR"/>
        </w:rPr>
        <w:t>2º passo: tente fazer um mapa com guardanapo e caneta até algum rio depois</w:t>
      </w:r>
    </w:p>
    <w:p w14:paraId="6902277C" w14:textId="3D03DC8E" w:rsidR="00C94725" w:rsidRDefault="00C94725" w:rsidP="00C94725">
      <w:pPr>
        <w:rPr>
          <w:lang w:val="pt-BR"/>
        </w:rPr>
      </w:pPr>
      <w:r>
        <w:rPr>
          <w:lang w:val="pt-BR"/>
        </w:rPr>
        <w:t>de ter explorado um pouco.</w:t>
      </w:r>
    </w:p>
    <w:p w14:paraId="58310A5A" w14:textId="6C670592" w:rsidR="00261656" w:rsidRDefault="00261656" w:rsidP="00C94725">
      <w:pPr>
        <w:rPr>
          <w:lang w:val="pt-BR"/>
        </w:rPr>
      </w:pPr>
    </w:p>
    <w:p w14:paraId="474D9AF0" w14:textId="3DD48D2B" w:rsidR="00261656" w:rsidRDefault="00261656" w:rsidP="00C94725">
      <w:pPr>
        <w:rPr>
          <w:lang w:val="pt-BR"/>
        </w:rPr>
      </w:pPr>
      <w:r>
        <w:rPr>
          <w:lang w:val="pt-BR"/>
        </w:rPr>
        <w:t>3º passo: reze, pois, a chance de sobreviver em uma selva é de, mais ou menos, 40%.</w:t>
      </w:r>
    </w:p>
    <w:p w14:paraId="2BCDBE5F" w14:textId="0F0D0EF1" w:rsidR="00261656" w:rsidRDefault="00261656" w:rsidP="00C94725">
      <w:pPr>
        <w:rPr>
          <w:lang w:val="pt-BR"/>
        </w:rPr>
      </w:pPr>
    </w:p>
    <w:p w14:paraId="0302F185" w14:textId="365C000E" w:rsidR="00261656" w:rsidRPr="00C94725" w:rsidRDefault="00261656" w:rsidP="00C94725">
      <w:pPr>
        <w:rPr>
          <w:lang w:val="pt-BR"/>
        </w:rPr>
      </w:pPr>
      <w:r>
        <w:rPr>
          <w:lang w:val="pt-BR"/>
        </w:rPr>
        <w:t xml:space="preserve">4º passo: faça o básico de uma sobrevivência e você </w:t>
      </w:r>
      <w:r w:rsidR="007E60DE">
        <w:rPr>
          <w:lang w:val="pt-BR"/>
        </w:rPr>
        <w:t>está</w:t>
      </w:r>
      <w:r>
        <w:rPr>
          <w:lang w:val="pt-BR"/>
        </w:rPr>
        <w:t xml:space="preserve"> provavelmente salvo.</w:t>
      </w:r>
    </w:p>
    <w:sectPr w:rsidR="00261656" w:rsidRPr="00C94725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6048" w14:textId="77777777" w:rsidR="00D007D4" w:rsidRDefault="00D007D4" w:rsidP="00D766DE">
      <w:r>
        <w:separator/>
      </w:r>
    </w:p>
  </w:endnote>
  <w:endnote w:type="continuationSeparator" w:id="0">
    <w:p w14:paraId="246ED634" w14:textId="77777777" w:rsidR="00D007D4" w:rsidRDefault="00D007D4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8FCA" w14:textId="77777777" w:rsidR="00D007D4" w:rsidRDefault="00D007D4" w:rsidP="00D766DE">
      <w:r>
        <w:separator/>
      </w:r>
    </w:p>
  </w:footnote>
  <w:footnote w:type="continuationSeparator" w:id="0">
    <w:p w14:paraId="19D1A3FF" w14:textId="77777777" w:rsidR="00D007D4" w:rsidRDefault="00D007D4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94081121">
    <w:abstractNumId w:val="22"/>
  </w:num>
  <w:num w:numId="2" w16cid:durableId="1342321476">
    <w:abstractNumId w:val="12"/>
  </w:num>
  <w:num w:numId="3" w16cid:durableId="157888175">
    <w:abstractNumId w:val="10"/>
  </w:num>
  <w:num w:numId="4" w16cid:durableId="1156218665">
    <w:abstractNumId w:val="24"/>
  </w:num>
  <w:num w:numId="5" w16cid:durableId="494995628">
    <w:abstractNumId w:val="13"/>
  </w:num>
  <w:num w:numId="6" w16cid:durableId="791486602">
    <w:abstractNumId w:val="19"/>
  </w:num>
  <w:num w:numId="7" w16cid:durableId="35278626">
    <w:abstractNumId w:val="21"/>
  </w:num>
  <w:num w:numId="8" w16cid:durableId="951668420">
    <w:abstractNumId w:val="9"/>
  </w:num>
  <w:num w:numId="9" w16cid:durableId="863059314">
    <w:abstractNumId w:val="7"/>
  </w:num>
  <w:num w:numId="10" w16cid:durableId="716049074">
    <w:abstractNumId w:val="6"/>
  </w:num>
  <w:num w:numId="11" w16cid:durableId="148911419">
    <w:abstractNumId w:val="5"/>
  </w:num>
  <w:num w:numId="12" w16cid:durableId="981542782">
    <w:abstractNumId w:val="4"/>
  </w:num>
  <w:num w:numId="13" w16cid:durableId="492916035">
    <w:abstractNumId w:val="8"/>
  </w:num>
  <w:num w:numId="14" w16cid:durableId="852307177">
    <w:abstractNumId w:val="3"/>
  </w:num>
  <w:num w:numId="15" w16cid:durableId="1088231210">
    <w:abstractNumId w:val="2"/>
  </w:num>
  <w:num w:numId="16" w16cid:durableId="1363625435">
    <w:abstractNumId w:val="1"/>
  </w:num>
  <w:num w:numId="17" w16cid:durableId="1481800160">
    <w:abstractNumId w:val="0"/>
  </w:num>
  <w:num w:numId="18" w16cid:durableId="1686593604">
    <w:abstractNumId w:val="16"/>
  </w:num>
  <w:num w:numId="19" w16cid:durableId="1883638542">
    <w:abstractNumId w:val="17"/>
  </w:num>
  <w:num w:numId="20" w16cid:durableId="666204549">
    <w:abstractNumId w:val="23"/>
  </w:num>
  <w:num w:numId="21" w16cid:durableId="1311592488">
    <w:abstractNumId w:val="20"/>
  </w:num>
  <w:num w:numId="22" w16cid:durableId="30494265">
    <w:abstractNumId w:val="11"/>
  </w:num>
  <w:num w:numId="23" w16cid:durableId="2075199678">
    <w:abstractNumId w:val="25"/>
  </w:num>
  <w:num w:numId="24" w16cid:durableId="1209564778">
    <w:abstractNumId w:val="15"/>
  </w:num>
  <w:num w:numId="25" w16cid:durableId="2066904133">
    <w:abstractNumId w:val="18"/>
  </w:num>
  <w:num w:numId="26" w16cid:durableId="231620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90"/>
    <w:rsid w:val="00215B8F"/>
    <w:rsid w:val="00261656"/>
    <w:rsid w:val="004605D9"/>
    <w:rsid w:val="004C55DB"/>
    <w:rsid w:val="004E108E"/>
    <w:rsid w:val="004E4E5D"/>
    <w:rsid w:val="00645252"/>
    <w:rsid w:val="006D3D74"/>
    <w:rsid w:val="007E60DE"/>
    <w:rsid w:val="0083569A"/>
    <w:rsid w:val="008A4590"/>
    <w:rsid w:val="00A9204E"/>
    <w:rsid w:val="00C94725"/>
    <w:rsid w:val="00D007D4"/>
    <w:rsid w:val="00D72E08"/>
    <w:rsid w:val="00D766DE"/>
    <w:rsid w:val="00D841E5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171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190</Words>
  <Characters>842</Characters>
  <Application>Microsoft Office Word</Application>
  <DocSecurity>0</DocSecurity>
  <Lines>30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2023-12-21T12:33:00Z</dcterms:created>
  <dcterms:modified xsi:type="dcterms:W3CDTF">2023-12-21T14:11:00Z</dcterms:modified>
</cp:coreProperties>
</file>