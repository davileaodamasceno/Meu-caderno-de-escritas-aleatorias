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C6E0" w14:textId="77777777" w:rsidR="0041511F" w:rsidRDefault="0041511F" w:rsidP="0041511F">
      <w:pPr>
        <w:pStyle w:val="Ttulo1"/>
        <w:rPr>
          <w:lang w:val="pt-BR"/>
        </w:rPr>
      </w:pPr>
      <w:r w:rsidRPr="0041511F">
        <w:rPr>
          <w:lang w:val="pt-BR"/>
        </w:rPr>
        <w:t>Creeper</w:t>
      </w:r>
      <w:r>
        <w:rPr>
          <w:lang w:val="pt-BR"/>
        </w:rPr>
        <w:t xml:space="preserve"> – The Origin</w:t>
      </w:r>
    </w:p>
    <w:p w14:paraId="5F46110A" w14:textId="3B4BF1B5" w:rsidR="00A9204E" w:rsidRDefault="0041511F" w:rsidP="0041511F">
      <w:pPr>
        <w:rPr>
          <w:lang w:val="pt-BR"/>
        </w:rPr>
      </w:pPr>
      <w:r>
        <w:rPr>
          <w:lang w:val="pt-BR"/>
        </w:rPr>
        <w:t xml:space="preserve"> </w:t>
      </w:r>
    </w:p>
    <w:p w14:paraId="6B849221" w14:textId="3C3C79CA" w:rsidR="0041511F" w:rsidRDefault="0041511F" w:rsidP="0041511F">
      <w:pPr>
        <w:rPr>
          <w:lang w:val="pt-BR"/>
        </w:rPr>
      </w:pPr>
      <w:r>
        <w:rPr>
          <w:lang w:val="pt-BR"/>
        </w:rPr>
        <w:t>Actually, the Creeper was suposed to be a pig, but a error in the progamation</w:t>
      </w:r>
    </w:p>
    <w:p w14:paraId="19250757" w14:textId="766B26F3" w:rsidR="0041511F" w:rsidRDefault="0041511F" w:rsidP="0041511F">
      <w:pPr>
        <w:rPr>
          <w:lang w:val="pt-BR"/>
        </w:rPr>
      </w:pPr>
      <w:r>
        <w:rPr>
          <w:lang w:val="pt-BR"/>
        </w:rPr>
        <w:t xml:space="preserve">ocorred. The body of the pig was long, the head was a square and finaly, the </w:t>
      </w:r>
    </w:p>
    <w:p w14:paraId="07C21D49" w14:textId="2AA7B021" w:rsidR="0041511F" w:rsidRDefault="0041511F" w:rsidP="0041511F">
      <w:pPr>
        <w:rPr>
          <w:lang w:val="pt-BR"/>
        </w:rPr>
      </w:pPr>
      <w:r>
        <w:rPr>
          <w:lang w:val="pt-BR"/>
        </w:rPr>
        <w:t xml:space="preserve">legs. It was </w:t>
      </w:r>
      <w:r w:rsidR="00DE4B9F">
        <w:rPr>
          <w:lang w:val="pt-BR"/>
        </w:rPr>
        <w:t>four little squares. The creator was scared when he puted the eye</w:t>
      </w:r>
    </w:p>
    <w:p w14:paraId="7E1C9C21" w14:textId="52332508" w:rsidR="00DE4B9F" w:rsidRDefault="00DE4B9F" w:rsidP="0041511F">
      <w:pPr>
        <w:rPr>
          <w:lang w:val="pt-BR"/>
        </w:rPr>
      </w:pPr>
      <w:r>
        <w:rPr>
          <w:lang w:val="pt-BR"/>
        </w:rPr>
        <w:t>in that thing. It was creepy, so the creator puted the name to Creeper.</w:t>
      </w:r>
    </w:p>
    <w:p w14:paraId="0F208252" w14:textId="49B5CC06" w:rsidR="00DE4B9F" w:rsidRDefault="00DE4B9F" w:rsidP="0041511F">
      <w:r>
        <w:rPr>
          <w:lang w:val="pt-BR"/>
        </w:rPr>
        <w:t xml:space="preserve">Now, he is a </w:t>
      </w:r>
      <w:r w:rsidRPr="00DE4B9F">
        <w:t>hostile</w:t>
      </w:r>
      <w:r>
        <w:rPr>
          <w:lang w:val="pt-BR"/>
        </w:rPr>
        <w:t xml:space="preserve"> mob that can explodes and if killed, drops </w:t>
      </w:r>
      <w:r w:rsidRPr="00DE4B9F">
        <w:t>gunpowder</w:t>
      </w:r>
      <w:r>
        <w:t>.</w:t>
      </w:r>
    </w:p>
    <w:p w14:paraId="5E60D952" w14:textId="447E0225" w:rsidR="0068284D" w:rsidRDefault="0068284D" w:rsidP="0041511F"/>
    <w:p w14:paraId="312519BD" w14:textId="07D0F626" w:rsidR="0068284D" w:rsidRDefault="0068284D" w:rsidP="0041511F">
      <w:r>
        <w:t>Creeper – a origem</w:t>
      </w:r>
    </w:p>
    <w:p w14:paraId="7F02BFEC" w14:textId="37A31629" w:rsidR="0068284D" w:rsidRDefault="0068284D" w:rsidP="0041511F">
      <w:r>
        <w:t>Na verdade o creper era pra ser um porco , mas um erro ocorreu na programação.</w:t>
      </w:r>
    </w:p>
    <w:p w14:paraId="0695F6E5" w14:textId="327F35CA" w:rsidR="0068284D" w:rsidRDefault="0068284D" w:rsidP="0041511F">
      <w:r>
        <w:t>O corpo do porco era comprido, a cabeça era um quadrado e finalmente, as pernas.</w:t>
      </w:r>
    </w:p>
    <w:p w14:paraId="5B297CE3" w14:textId="77777777" w:rsidR="0068284D" w:rsidRDefault="0068284D" w:rsidP="0041511F">
      <w:r>
        <w:t>Eram 4 pequenos quadrados. O criador ficou assustado quando botou o olho naquela</w:t>
      </w:r>
    </w:p>
    <w:p w14:paraId="553F65D7" w14:textId="2C0343BF" w:rsidR="0068284D" w:rsidRDefault="0068284D" w:rsidP="0041511F">
      <w:r>
        <w:t>coisa. era assustador, entao colocou o nome de creeper. Agora, ele é um mob hostil</w:t>
      </w:r>
    </w:p>
    <w:p w14:paraId="144AB39B" w14:textId="33C4CF68" w:rsidR="0068284D" w:rsidRPr="0068284D" w:rsidRDefault="0068284D" w:rsidP="0041511F">
      <w:r>
        <w:t>que concegue explodir e se morto, dropa polvora</w:t>
      </w:r>
      <w:r w:rsidR="00B47CF2">
        <w:t>.</w:t>
      </w:r>
    </w:p>
    <w:sectPr w:rsidR="0068284D" w:rsidRPr="0068284D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592D" w14:textId="77777777" w:rsidR="00976943" w:rsidRDefault="00976943" w:rsidP="00D766DE">
      <w:r>
        <w:separator/>
      </w:r>
    </w:p>
  </w:endnote>
  <w:endnote w:type="continuationSeparator" w:id="0">
    <w:p w14:paraId="097EB584" w14:textId="77777777" w:rsidR="00976943" w:rsidRDefault="00976943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131D7" w14:textId="77777777" w:rsidR="00976943" w:rsidRDefault="00976943" w:rsidP="00D766DE">
      <w:r>
        <w:separator/>
      </w:r>
    </w:p>
  </w:footnote>
  <w:footnote w:type="continuationSeparator" w:id="0">
    <w:p w14:paraId="17F7618A" w14:textId="77777777" w:rsidR="00976943" w:rsidRDefault="00976943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41436598">
    <w:abstractNumId w:val="22"/>
  </w:num>
  <w:num w:numId="2" w16cid:durableId="240064129">
    <w:abstractNumId w:val="12"/>
  </w:num>
  <w:num w:numId="3" w16cid:durableId="1358895339">
    <w:abstractNumId w:val="10"/>
  </w:num>
  <w:num w:numId="4" w16cid:durableId="58989650">
    <w:abstractNumId w:val="24"/>
  </w:num>
  <w:num w:numId="5" w16cid:durableId="61804474">
    <w:abstractNumId w:val="13"/>
  </w:num>
  <w:num w:numId="6" w16cid:durableId="1223716569">
    <w:abstractNumId w:val="19"/>
  </w:num>
  <w:num w:numId="7" w16cid:durableId="1074015640">
    <w:abstractNumId w:val="21"/>
  </w:num>
  <w:num w:numId="8" w16cid:durableId="563638970">
    <w:abstractNumId w:val="9"/>
  </w:num>
  <w:num w:numId="9" w16cid:durableId="1145464894">
    <w:abstractNumId w:val="7"/>
  </w:num>
  <w:num w:numId="10" w16cid:durableId="1722437499">
    <w:abstractNumId w:val="6"/>
  </w:num>
  <w:num w:numId="11" w16cid:durableId="340087815">
    <w:abstractNumId w:val="5"/>
  </w:num>
  <w:num w:numId="12" w16cid:durableId="68115205">
    <w:abstractNumId w:val="4"/>
  </w:num>
  <w:num w:numId="13" w16cid:durableId="1904632201">
    <w:abstractNumId w:val="8"/>
  </w:num>
  <w:num w:numId="14" w16cid:durableId="1472937491">
    <w:abstractNumId w:val="3"/>
  </w:num>
  <w:num w:numId="15" w16cid:durableId="1658605241">
    <w:abstractNumId w:val="2"/>
  </w:num>
  <w:num w:numId="16" w16cid:durableId="570770448">
    <w:abstractNumId w:val="1"/>
  </w:num>
  <w:num w:numId="17" w16cid:durableId="322121728">
    <w:abstractNumId w:val="0"/>
  </w:num>
  <w:num w:numId="18" w16cid:durableId="1036127181">
    <w:abstractNumId w:val="16"/>
  </w:num>
  <w:num w:numId="19" w16cid:durableId="431900239">
    <w:abstractNumId w:val="17"/>
  </w:num>
  <w:num w:numId="20" w16cid:durableId="557320972">
    <w:abstractNumId w:val="23"/>
  </w:num>
  <w:num w:numId="21" w16cid:durableId="501359619">
    <w:abstractNumId w:val="20"/>
  </w:num>
  <w:num w:numId="22" w16cid:durableId="1236088907">
    <w:abstractNumId w:val="11"/>
  </w:num>
  <w:num w:numId="23" w16cid:durableId="840508408">
    <w:abstractNumId w:val="25"/>
  </w:num>
  <w:num w:numId="24" w16cid:durableId="1330013024">
    <w:abstractNumId w:val="15"/>
  </w:num>
  <w:num w:numId="25" w16cid:durableId="326179182">
    <w:abstractNumId w:val="18"/>
  </w:num>
  <w:num w:numId="26" w16cid:durableId="12989517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1F"/>
    <w:rsid w:val="00215B8F"/>
    <w:rsid w:val="0041511F"/>
    <w:rsid w:val="004C55DB"/>
    <w:rsid w:val="004E108E"/>
    <w:rsid w:val="00580BA4"/>
    <w:rsid w:val="00645252"/>
    <w:rsid w:val="0068284D"/>
    <w:rsid w:val="006D3D74"/>
    <w:rsid w:val="0083569A"/>
    <w:rsid w:val="00976943"/>
    <w:rsid w:val="00A9204E"/>
    <w:rsid w:val="00B47CF2"/>
    <w:rsid w:val="00D72E08"/>
    <w:rsid w:val="00D766DE"/>
    <w:rsid w:val="00DE4B9F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C7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153</Words>
  <Characters>645</Characters>
  <Application>Microsoft Office Word</Application>
  <DocSecurity>0</DocSecurity>
  <Lines>14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2023-12-24T14:52:00Z</dcterms:created>
  <dcterms:modified xsi:type="dcterms:W3CDTF">2023-12-24T15:30:00Z</dcterms:modified>
</cp:coreProperties>
</file>