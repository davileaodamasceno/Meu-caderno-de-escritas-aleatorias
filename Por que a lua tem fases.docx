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8F531" w14:textId="46B9B0E5" w:rsidR="00A9204E" w:rsidRDefault="00A9204E" w:rsidP="0021451B">
      <w:pPr>
        <w:pStyle w:val="Ttulo2"/>
        <w:rPr>
          <w:lang w:val="pt-BR"/>
        </w:rPr>
      </w:pPr>
    </w:p>
    <w:p w14:paraId="5CC41D0D" w14:textId="205C6817" w:rsidR="0021451B" w:rsidRDefault="0021451B" w:rsidP="0021451B">
      <w:pPr>
        <w:pStyle w:val="Ttulo1"/>
        <w:rPr>
          <w:lang w:val="pt-BR"/>
        </w:rPr>
      </w:pPr>
      <w:r>
        <w:rPr>
          <w:lang w:val="pt-BR"/>
        </w:rPr>
        <w:t>Por que a lua tem fases?</w:t>
      </w:r>
    </w:p>
    <w:p w14:paraId="1411EEA9" w14:textId="0EFD74A2" w:rsidR="0021451B" w:rsidRDefault="0021451B" w:rsidP="0021451B">
      <w:pPr>
        <w:rPr>
          <w:lang w:val="pt-BR"/>
        </w:rPr>
      </w:pPr>
    </w:p>
    <w:p w14:paraId="2C7016E9" w14:textId="750083C5" w:rsidR="0021451B" w:rsidRDefault="0021451B" w:rsidP="0021451B">
      <w:pPr>
        <w:rPr>
          <w:lang w:val="pt-BR"/>
        </w:rPr>
      </w:pPr>
      <w:r>
        <w:rPr>
          <w:lang w:val="pt-BR"/>
        </w:rPr>
        <w:t xml:space="preserve">A lua, diferente de mim e do sol, não tem luz </w:t>
      </w:r>
    </w:p>
    <w:p w14:paraId="33D6A5EE" w14:textId="748C4972" w:rsidR="0021451B" w:rsidRDefault="0021451B" w:rsidP="0021451B">
      <w:pPr>
        <w:rPr>
          <w:lang w:val="pt-BR"/>
        </w:rPr>
      </w:pPr>
      <w:r>
        <w:rPr>
          <w:lang w:val="pt-BR"/>
        </w:rPr>
        <w:t xml:space="preserve">própria. A luz que vemos da lua é na verdade </w:t>
      </w:r>
    </w:p>
    <w:p w14:paraId="75A25890" w14:textId="7A15A162" w:rsidR="0021451B" w:rsidRDefault="0021451B" w:rsidP="0021451B">
      <w:pPr>
        <w:rPr>
          <w:lang w:val="pt-BR"/>
        </w:rPr>
      </w:pPr>
      <w:r>
        <w:rPr>
          <w:lang w:val="pt-BR"/>
        </w:rPr>
        <w:t>a luz refletida do sol.</w:t>
      </w:r>
    </w:p>
    <w:p w14:paraId="2ADD1DAC" w14:textId="7FC806B4" w:rsidR="0021451B" w:rsidRDefault="0021451B" w:rsidP="0021451B">
      <w:pPr>
        <w:rPr>
          <w:lang w:val="pt-BR"/>
        </w:rPr>
      </w:pPr>
    </w:p>
    <w:p w14:paraId="33045CD4" w14:textId="3CEB389C" w:rsidR="00223FB3" w:rsidRDefault="0021451B" w:rsidP="0021451B">
      <w:pPr>
        <w:rPr>
          <w:lang w:val="pt-BR"/>
        </w:rPr>
      </w:pPr>
      <w:r>
        <w:rPr>
          <w:lang w:val="pt-BR"/>
        </w:rPr>
        <w:t>Essa luz refletida</w:t>
      </w:r>
      <w:r w:rsidR="00223FB3">
        <w:rPr>
          <w:lang w:val="pt-BR"/>
        </w:rPr>
        <w:t xml:space="preserve"> é o que nos permite </w:t>
      </w:r>
    </w:p>
    <w:p w14:paraId="26E77D02" w14:textId="66056732" w:rsidR="00223FB3" w:rsidRDefault="00223FB3" w:rsidP="0021451B">
      <w:pPr>
        <w:rPr>
          <w:lang w:val="pt-BR"/>
        </w:rPr>
      </w:pPr>
      <w:r>
        <w:rPr>
          <w:lang w:val="pt-BR"/>
        </w:rPr>
        <w:t>enxergar a lua. Mas o sol, mesmo com esse</w:t>
      </w:r>
    </w:p>
    <w:p w14:paraId="7854CC11" w14:textId="5B19C7F4" w:rsidR="00806602" w:rsidRDefault="00806602" w:rsidP="0021451B">
      <w:pPr>
        <w:rPr>
          <w:lang w:val="pt-BR"/>
        </w:rPr>
      </w:pPr>
      <w:r>
        <w:rPr>
          <w:lang w:val="pt-BR"/>
        </w:rPr>
        <w:t>brilho todo, não consegue iluminar a lua por</w:t>
      </w:r>
    </w:p>
    <w:p w14:paraId="0718D3C1" w14:textId="5FF5ECAE" w:rsidR="00806602" w:rsidRDefault="00806602" w:rsidP="0021451B">
      <w:pPr>
        <w:rPr>
          <w:lang w:val="pt-BR"/>
        </w:rPr>
      </w:pPr>
      <w:r>
        <w:rPr>
          <w:lang w:val="pt-BR"/>
        </w:rPr>
        <w:t>inteiro. Só conseguimos enxergar a parte</w:t>
      </w:r>
    </w:p>
    <w:p w14:paraId="7885C55F" w14:textId="0217C757" w:rsidR="00806602" w:rsidRDefault="00806602" w:rsidP="0021451B">
      <w:pPr>
        <w:rPr>
          <w:lang w:val="pt-BR"/>
        </w:rPr>
      </w:pPr>
      <w:r>
        <w:rPr>
          <w:lang w:val="pt-BR"/>
        </w:rPr>
        <w:t>iluminada, a parte escura a gente não consegue</w:t>
      </w:r>
    </w:p>
    <w:p w14:paraId="6546F6B2" w14:textId="6B2D9B40" w:rsidR="00806602" w:rsidRDefault="00806602" w:rsidP="0021451B">
      <w:pPr>
        <w:rPr>
          <w:lang w:val="pt-BR"/>
        </w:rPr>
      </w:pPr>
      <w:r>
        <w:rPr>
          <w:lang w:val="pt-BR"/>
        </w:rPr>
        <w:t>enxergar.</w:t>
      </w:r>
    </w:p>
    <w:p w14:paraId="4FA9D0A6" w14:textId="40B64772" w:rsidR="00806602" w:rsidRDefault="00806602" w:rsidP="0021451B">
      <w:pPr>
        <w:rPr>
          <w:lang w:val="pt-BR"/>
        </w:rPr>
      </w:pPr>
    </w:p>
    <w:p w14:paraId="2BDFC3C5" w14:textId="027CB03A" w:rsidR="00806602" w:rsidRDefault="00806602" w:rsidP="0021451B">
      <w:pPr>
        <w:rPr>
          <w:lang w:val="pt-BR"/>
        </w:rPr>
      </w:pPr>
      <w:r>
        <w:rPr>
          <w:lang w:val="pt-BR"/>
        </w:rPr>
        <w:t>As fases da lua acontecem porque a região</w:t>
      </w:r>
    </w:p>
    <w:p w14:paraId="04814F9B" w14:textId="1CBE351D" w:rsidR="00806602" w:rsidRDefault="00806602" w:rsidP="0021451B">
      <w:pPr>
        <w:rPr>
          <w:lang w:val="pt-BR"/>
        </w:rPr>
      </w:pPr>
      <w:r>
        <w:rPr>
          <w:lang w:val="pt-BR"/>
        </w:rPr>
        <w:t>da lua, que fica iluminada, muda conforme</w:t>
      </w:r>
    </w:p>
    <w:p w14:paraId="48086D88" w14:textId="735C88D8" w:rsidR="00806602" w:rsidRDefault="00806602" w:rsidP="0021451B">
      <w:pPr>
        <w:rPr>
          <w:lang w:val="pt-BR"/>
        </w:rPr>
      </w:pPr>
      <w:r>
        <w:rPr>
          <w:lang w:val="pt-BR"/>
        </w:rPr>
        <w:t xml:space="preserve">passa o </w:t>
      </w:r>
      <w:r w:rsidR="00035478">
        <w:rPr>
          <w:lang w:val="pt-BR"/>
        </w:rPr>
        <w:t>mês.</w:t>
      </w:r>
    </w:p>
    <w:p w14:paraId="3FFAABEC" w14:textId="0EA2547B" w:rsidR="00035478" w:rsidRDefault="00035478" w:rsidP="0021451B">
      <w:pPr>
        <w:rPr>
          <w:lang w:val="pt-BR"/>
        </w:rPr>
      </w:pPr>
    </w:p>
    <w:p w14:paraId="048F9AB3" w14:textId="1E1E8C04" w:rsidR="00035478" w:rsidRDefault="007E6CC5" w:rsidP="0021451B">
      <w:pPr>
        <w:rPr>
          <w:lang w:val="pt-BR"/>
        </w:rPr>
      </w:pPr>
      <w:r>
        <w:rPr>
          <w:lang w:val="pt-BR"/>
        </w:rPr>
        <w:t>E por que a região que fica iluminada muda?</w:t>
      </w:r>
    </w:p>
    <w:p w14:paraId="14EE3F1C" w14:textId="12F7DDDB" w:rsidR="007E6CC5" w:rsidRDefault="007E6CC5" w:rsidP="0021451B">
      <w:pPr>
        <w:rPr>
          <w:lang w:val="pt-BR"/>
        </w:rPr>
      </w:pPr>
    </w:p>
    <w:p w14:paraId="4A06D561" w14:textId="5E503F21" w:rsidR="007E6CC5" w:rsidRDefault="007E6CC5" w:rsidP="0021451B">
      <w:pPr>
        <w:rPr>
          <w:lang w:val="pt-BR"/>
        </w:rPr>
      </w:pPr>
      <w:r>
        <w:rPr>
          <w:lang w:val="pt-BR"/>
        </w:rPr>
        <w:t>Porque a lua est</w:t>
      </w:r>
      <w:r w:rsidR="0063506E">
        <w:rPr>
          <w:lang w:val="pt-BR"/>
        </w:rPr>
        <w:t>á</w:t>
      </w:r>
      <w:r>
        <w:rPr>
          <w:lang w:val="pt-BR"/>
        </w:rPr>
        <w:t xml:space="preserve"> girando em torno da terra e</w:t>
      </w:r>
    </w:p>
    <w:p w14:paraId="40ABE542" w14:textId="2B919438" w:rsidR="007E6CC5" w:rsidRDefault="007E6CC5" w:rsidP="0021451B">
      <w:pPr>
        <w:rPr>
          <w:lang w:val="pt-BR"/>
        </w:rPr>
      </w:pPr>
      <w:r>
        <w:rPr>
          <w:lang w:val="pt-BR"/>
        </w:rPr>
        <w:t xml:space="preserve">de </w:t>
      </w:r>
      <w:r w:rsidR="0063506E">
        <w:rPr>
          <w:lang w:val="pt-BR"/>
        </w:rPr>
        <w:t>si mesma. Esses 2 movimentos têm a</w:t>
      </w:r>
    </w:p>
    <w:p w14:paraId="0AEFF6CC" w14:textId="71B6B5CC" w:rsidR="0063506E" w:rsidRDefault="0063506E" w:rsidP="0021451B">
      <w:pPr>
        <w:rPr>
          <w:lang w:val="pt-BR"/>
        </w:rPr>
      </w:pPr>
      <w:r>
        <w:rPr>
          <w:lang w:val="pt-BR"/>
        </w:rPr>
        <w:t>mesma duração, a lua demora quase um mês</w:t>
      </w:r>
    </w:p>
    <w:p w14:paraId="15F5F8D4" w14:textId="77F1C5D4" w:rsidR="0063506E" w:rsidRDefault="0063506E" w:rsidP="0021451B">
      <w:pPr>
        <w:rPr>
          <w:lang w:val="pt-BR"/>
        </w:rPr>
      </w:pPr>
      <w:r>
        <w:rPr>
          <w:lang w:val="pt-BR"/>
        </w:rPr>
        <w:t xml:space="preserve">para girarem torno de si mesma e em torno </w:t>
      </w:r>
    </w:p>
    <w:p w14:paraId="113F3AF2" w14:textId="23199348" w:rsidR="0063506E" w:rsidRDefault="0063506E" w:rsidP="0021451B">
      <w:pPr>
        <w:rPr>
          <w:lang w:val="pt-BR"/>
        </w:rPr>
      </w:pPr>
      <w:r>
        <w:rPr>
          <w:lang w:val="pt-BR"/>
        </w:rPr>
        <w:t>da terra. É por isso que só vemos 1 face da</w:t>
      </w:r>
    </w:p>
    <w:p w14:paraId="273401EE" w14:textId="443EEA7C" w:rsidR="0063506E" w:rsidRDefault="0063506E" w:rsidP="0021451B">
      <w:pPr>
        <w:rPr>
          <w:lang w:val="pt-BR"/>
        </w:rPr>
      </w:pPr>
      <w:r>
        <w:rPr>
          <w:lang w:val="pt-BR"/>
        </w:rPr>
        <w:t>lua, ela gira e está sempre olhando para a</w:t>
      </w:r>
    </w:p>
    <w:p w14:paraId="3CB68112" w14:textId="56543AFB" w:rsidR="0063506E" w:rsidRPr="0021451B" w:rsidRDefault="0063506E" w:rsidP="0021451B">
      <w:pPr>
        <w:rPr>
          <w:lang w:val="pt-BR"/>
        </w:rPr>
      </w:pPr>
      <w:r>
        <w:rPr>
          <w:lang w:val="pt-BR"/>
        </w:rPr>
        <w:t>terra.</w:t>
      </w:r>
    </w:p>
    <w:sectPr w:rsidR="0063506E" w:rsidRPr="0021451B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BF7E" w14:textId="77777777" w:rsidR="0059389F" w:rsidRDefault="0059389F" w:rsidP="00D766DE">
      <w:r>
        <w:separator/>
      </w:r>
    </w:p>
  </w:endnote>
  <w:endnote w:type="continuationSeparator" w:id="0">
    <w:p w14:paraId="34008A3C" w14:textId="77777777" w:rsidR="0059389F" w:rsidRDefault="0059389F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52B4D" w14:textId="77777777" w:rsidR="0059389F" w:rsidRDefault="0059389F" w:rsidP="00D766DE">
      <w:r>
        <w:separator/>
      </w:r>
    </w:p>
  </w:footnote>
  <w:footnote w:type="continuationSeparator" w:id="0">
    <w:p w14:paraId="07376A9F" w14:textId="77777777" w:rsidR="0059389F" w:rsidRDefault="0059389F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38519823">
    <w:abstractNumId w:val="22"/>
  </w:num>
  <w:num w:numId="2" w16cid:durableId="1657999621">
    <w:abstractNumId w:val="12"/>
  </w:num>
  <w:num w:numId="3" w16cid:durableId="1115246511">
    <w:abstractNumId w:val="10"/>
  </w:num>
  <w:num w:numId="4" w16cid:durableId="1684552129">
    <w:abstractNumId w:val="24"/>
  </w:num>
  <w:num w:numId="5" w16cid:durableId="1097018102">
    <w:abstractNumId w:val="13"/>
  </w:num>
  <w:num w:numId="6" w16cid:durableId="1584030965">
    <w:abstractNumId w:val="19"/>
  </w:num>
  <w:num w:numId="7" w16cid:durableId="728653126">
    <w:abstractNumId w:val="21"/>
  </w:num>
  <w:num w:numId="8" w16cid:durableId="1120806938">
    <w:abstractNumId w:val="9"/>
  </w:num>
  <w:num w:numId="9" w16cid:durableId="2122720240">
    <w:abstractNumId w:val="7"/>
  </w:num>
  <w:num w:numId="10" w16cid:durableId="1393196384">
    <w:abstractNumId w:val="6"/>
  </w:num>
  <w:num w:numId="11" w16cid:durableId="16587651">
    <w:abstractNumId w:val="5"/>
  </w:num>
  <w:num w:numId="12" w16cid:durableId="1138373207">
    <w:abstractNumId w:val="4"/>
  </w:num>
  <w:num w:numId="13" w16cid:durableId="1980528376">
    <w:abstractNumId w:val="8"/>
  </w:num>
  <w:num w:numId="14" w16cid:durableId="1178037501">
    <w:abstractNumId w:val="3"/>
  </w:num>
  <w:num w:numId="15" w16cid:durableId="56361398">
    <w:abstractNumId w:val="2"/>
  </w:num>
  <w:num w:numId="16" w16cid:durableId="2136632087">
    <w:abstractNumId w:val="1"/>
  </w:num>
  <w:num w:numId="17" w16cid:durableId="202134448">
    <w:abstractNumId w:val="0"/>
  </w:num>
  <w:num w:numId="18" w16cid:durableId="114914159">
    <w:abstractNumId w:val="16"/>
  </w:num>
  <w:num w:numId="19" w16cid:durableId="800877329">
    <w:abstractNumId w:val="17"/>
  </w:num>
  <w:num w:numId="20" w16cid:durableId="621231669">
    <w:abstractNumId w:val="23"/>
  </w:num>
  <w:num w:numId="21" w16cid:durableId="1439132209">
    <w:abstractNumId w:val="20"/>
  </w:num>
  <w:num w:numId="22" w16cid:durableId="871964410">
    <w:abstractNumId w:val="11"/>
  </w:num>
  <w:num w:numId="23" w16cid:durableId="1348480524">
    <w:abstractNumId w:val="25"/>
  </w:num>
  <w:num w:numId="24" w16cid:durableId="165169687">
    <w:abstractNumId w:val="15"/>
  </w:num>
  <w:num w:numId="25" w16cid:durableId="725494938">
    <w:abstractNumId w:val="18"/>
  </w:num>
  <w:num w:numId="26" w16cid:durableId="7397951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1B"/>
    <w:rsid w:val="00035478"/>
    <w:rsid w:val="0021451B"/>
    <w:rsid w:val="00215B8F"/>
    <w:rsid w:val="00223FB3"/>
    <w:rsid w:val="004C55DB"/>
    <w:rsid w:val="004E108E"/>
    <w:rsid w:val="0059389F"/>
    <w:rsid w:val="0063506E"/>
    <w:rsid w:val="00645252"/>
    <w:rsid w:val="006D3D74"/>
    <w:rsid w:val="007E6CC5"/>
    <w:rsid w:val="00806602"/>
    <w:rsid w:val="0083569A"/>
    <w:rsid w:val="009703BA"/>
    <w:rsid w:val="00A9204E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56B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DE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Office\16.0\DTS\pt-BR%7b42F154B3-F1F9-4FE8-9F18-637424A79730%7d\%7bB5FE9897-01C6-44B0-A8AC-6BF034BA248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DA4D504B-1E1D-47C9-9AA9-30C8F44D9D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{B5FE9897-01C6-44B0-A8AC-6BF034BA2487}tf02786999_win32</Template>
  <TotalTime>0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2023-12-14T19:37:00Z</dcterms:created>
  <dcterms:modified xsi:type="dcterms:W3CDTF">2023-12-14T20:44:00Z</dcterms:modified>
</cp:coreProperties>
</file>